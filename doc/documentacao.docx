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1A889" w14:textId="77777777" w:rsidR="00E36DCF" w:rsidRDefault="00BD0EC7">
      <w:pPr>
        <w:pStyle w:val="Padre3o"/>
      </w:pPr>
      <w:r>
        <w:rPr>
          <w:color w:val="000000"/>
          <w:cs/>
        </w:rPr>
        <w:t xml:space="preserve">Gerenciador Condor </w:t>
      </w:r>
      <w:r w:rsidR="00E36DCF">
        <w:rPr>
          <w:color w:val="000000"/>
          <w:cs/>
        </w:rPr>
        <w:t>KVM</w:t>
      </w:r>
    </w:p>
    <w:p w14:paraId="099B4965" w14:textId="77777777" w:rsidR="00E36DCF" w:rsidRDefault="00E36DCF">
      <w:pPr>
        <w:pStyle w:val="Padre3o"/>
        <w:rPr>
          <w:rFonts w:cstheme="minorBidi"/>
        </w:rPr>
      </w:pPr>
      <w:r>
        <w:rPr>
          <w:rFonts w:cstheme="minorBidi"/>
          <w:color w:val="000000"/>
        </w:rPr>
        <w:t xml:space="preserve">Roberto </w:t>
      </w:r>
      <w:proofErr w:type="spellStart"/>
      <w:r>
        <w:rPr>
          <w:rFonts w:cstheme="minorBidi"/>
          <w:color w:val="000000"/>
        </w:rPr>
        <w:t>Kendy</w:t>
      </w:r>
      <w:proofErr w:type="spellEnd"/>
      <w:r>
        <w:rPr>
          <w:rFonts w:cstheme="minorBidi"/>
          <w:color w:val="000000"/>
        </w:rPr>
        <w:t xml:space="preserve"> </w:t>
      </w:r>
      <w:proofErr w:type="spellStart"/>
      <w:r>
        <w:rPr>
          <w:rFonts w:cstheme="minorBidi"/>
          <w:color w:val="000000"/>
        </w:rPr>
        <w:t>Sawamura</w:t>
      </w:r>
      <w:proofErr w:type="spellEnd"/>
    </w:p>
    <w:p w14:paraId="255B4EF5" w14:textId="77777777" w:rsidR="00E36DCF" w:rsidRDefault="00E36DCF">
      <w:pPr>
        <w:pStyle w:val="Padre3o"/>
        <w:rPr>
          <w:rFonts w:cstheme="minorBidi"/>
        </w:rPr>
      </w:pPr>
      <w:r>
        <w:rPr>
          <w:rFonts w:cstheme="minorBidi"/>
          <w:color w:val="000000"/>
        </w:rPr>
        <w:t>Abril/2013</w:t>
      </w:r>
    </w:p>
    <w:p w14:paraId="3AF0C760" w14:textId="77777777" w:rsidR="00E36DCF" w:rsidRDefault="00E36DCF">
      <w:pPr>
        <w:pStyle w:val="Padre3o"/>
        <w:rPr>
          <w:rFonts w:cstheme="minorBidi"/>
          <w:color w:val="000000"/>
        </w:rPr>
      </w:pPr>
    </w:p>
    <w:p w14:paraId="421D7475" w14:textId="77777777" w:rsidR="00C72785" w:rsidRDefault="00C72785" w:rsidP="00C72785">
      <w:pPr>
        <w:pStyle w:val="Padre3o"/>
        <w:jc w:val="center"/>
        <w:rPr>
          <w:rFonts w:cstheme="minorBidi"/>
          <w:color w:val="000000"/>
        </w:rPr>
      </w:pPr>
      <w:r>
        <w:rPr>
          <w:rFonts w:cstheme="minorBidi"/>
          <w:color w:val="000000"/>
        </w:rPr>
        <w:t>Sistema Gerenciador de Máquinas Virtuais Trabalhadoras de Tarefas Condor</w:t>
      </w:r>
    </w:p>
    <w:p w14:paraId="7F098A63" w14:textId="77777777" w:rsidR="00C72785" w:rsidRDefault="00C72785">
      <w:pPr>
        <w:pStyle w:val="Padre3o"/>
        <w:rPr>
          <w:rFonts w:cstheme="minorBidi"/>
          <w:color w:val="000000"/>
        </w:rPr>
      </w:pPr>
    </w:p>
    <w:p w14:paraId="2C0EE8A9" w14:textId="77777777" w:rsidR="00C72785" w:rsidRDefault="00C72785" w:rsidP="00C72785">
      <w:pPr>
        <w:pStyle w:val="Padre3o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Objetivo: otimizar o consumo de </w:t>
      </w:r>
      <w:r w:rsidR="00F55544">
        <w:rPr>
          <w:rFonts w:cstheme="minorBidi"/>
          <w:color w:val="000000"/>
        </w:rPr>
        <w:t>recursos</w:t>
      </w:r>
      <w:r>
        <w:rPr>
          <w:rFonts w:cstheme="minorBidi"/>
          <w:color w:val="000000"/>
        </w:rPr>
        <w:t xml:space="preserve"> de uma máquina física, ativando </w:t>
      </w:r>
      <w:r w:rsidR="001220EE">
        <w:rPr>
          <w:rFonts w:cstheme="minorBidi"/>
          <w:color w:val="000000"/>
        </w:rPr>
        <w:t xml:space="preserve">suas </w:t>
      </w:r>
      <w:r>
        <w:rPr>
          <w:rFonts w:cstheme="minorBidi"/>
          <w:color w:val="000000"/>
        </w:rPr>
        <w:t>máquinas virtuais trabalhadoras apenas quando necessário.</w:t>
      </w:r>
    </w:p>
    <w:p w14:paraId="53005610" w14:textId="77777777" w:rsidR="00C72785" w:rsidRDefault="00C72785">
      <w:pPr>
        <w:pStyle w:val="Padre3o"/>
        <w:rPr>
          <w:rFonts w:cstheme="minorBidi"/>
          <w:color w:val="000000"/>
        </w:rPr>
      </w:pPr>
    </w:p>
    <w:p w14:paraId="4EF28645" w14:textId="77777777" w:rsidR="00E36DCF" w:rsidRDefault="00E36DCF">
      <w:pPr>
        <w:pStyle w:val="Padre3o"/>
        <w:jc w:val="both"/>
        <w:rPr>
          <w:rFonts w:cstheme="minorBidi"/>
          <w:color w:val="000000"/>
        </w:rPr>
      </w:pPr>
    </w:p>
    <w:p w14:paraId="4915D278" w14:textId="77777777" w:rsidR="00645FE6" w:rsidRDefault="00645FE6">
      <w:pPr>
        <w:rPr>
          <w:rFonts w:ascii="Liberation Serif" w:hAnsi="Liberation Serif"/>
          <w:color w:val="000000"/>
          <w:kern w:val="1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br w:type="page"/>
      </w:r>
    </w:p>
    <w:p w14:paraId="6538116B" w14:textId="77777777" w:rsidR="00084A33" w:rsidRPr="00024AF0" w:rsidRDefault="00084A33" w:rsidP="00084A33">
      <w:pPr>
        <w:pStyle w:val="Padre3o"/>
        <w:numPr>
          <w:ilvl w:val="0"/>
          <w:numId w:val="4"/>
        </w:numPr>
        <w:jc w:val="both"/>
        <w:rPr>
          <w:rFonts w:cstheme="minorBidi"/>
          <w:color w:val="000000"/>
          <w:sz w:val="28"/>
          <w:szCs w:val="28"/>
        </w:rPr>
      </w:pPr>
      <w:r w:rsidRPr="00024AF0">
        <w:rPr>
          <w:rFonts w:cstheme="minorBidi"/>
          <w:color w:val="000000"/>
          <w:sz w:val="28"/>
          <w:szCs w:val="28"/>
        </w:rPr>
        <w:lastRenderedPageBreak/>
        <w:t>Visão Geral</w:t>
      </w:r>
    </w:p>
    <w:p w14:paraId="33012F2E" w14:textId="77777777" w:rsidR="00BD0EC7" w:rsidRDefault="00BD0EC7" w:rsidP="00084A33">
      <w:pPr>
        <w:pStyle w:val="Padre3o"/>
        <w:ind w:left="360"/>
        <w:jc w:val="both"/>
        <w:rPr>
          <w:rFonts w:cstheme="minorBidi"/>
          <w:color w:val="000000"/>
        </w:rPr>
      </w:pPr>
    </w:p>
    <w:p w14:paraId="4F7BD479" w14:textId="77777777" w:rsidR="00084A33" w:rsidRDefault="00084A33" w:rsidP="00084A33">
      <w:pPr>
        <w:pStyle w:val="Padre3o"/>
        <w:ind w:left="36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O sistema </w:t>
      </w:r>
      <w:r w:rsidR="00035018">
        <w:rPr>
          <w:rFonts w:cstheme="minorBidi"/>
          <w:color w:val="000000"/>
        </w:rPr>
        <w:t>monitora a fila de Jobs do Condor, ativando ou desativando máquinas virtuais</w:t>
      </w:r>
      <w:r w:rsidR="00B553D3">
        <w:rPr>
          <w:rFonts w:cstheme="minorBidi"/>
          <w:color w:val="000000"/>
        </w:rPr>
        <w:t xml:space="preserve"> (VM)</w:t>
      </w:r>
      <w:r w:rsidR="00035018">
        <w:rPr>
          <w:rFonts w:cstheme="minorBidi"/>
          <w:color w:val="000000"/>
        </w:rPr>
        <w:t>, visando a melhor utilização dos recursos disponíveis na máquina física (host).</w:t>
      </w:r>
    </w:p>
    <w:p w14:paraId="5C92FAD9" w14:textId="77777777" w:rsidR="00035018" w:rsidRDefault="00035018" w:rsidP="00084A33">
      <w:pPr>
        <w:pStyle w:val="Padre3o"/>
        <w:ind w:left="360"/>
        <w:jc w:val="both"/>
        <w:rPr>
          <w:rFonts w:cstheme="minorBidi"/>
          <w:color w:val="000000"/>
        </w:rPr>
      </w:pPr>
    </w:p>
    <w:p w14:paraId="0DAE4F52" w14:textId="77777777" w:rsidR="00035018" w:rsidRDefault="00035018" w:rsidP="00084A33">
      <w:pPr>
        <w:pStyle w:val="Padre3o"/>
        <w:ind w:left="36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Principais funções:</w:t>
      </w:r>
    </w:p>
    <w:p w14:paraId="7325B342" w14:textId="77777777" w:rsidR="00B553D3" w:rsidRDefault="00B553D3" w:rsidP="00B553D3">
      <w:pPr>
        <w:pStyle w:val="Padre3o"/>
        <w:numPr>
          <w:ilvl w:val="0"/>
          <w:numId w:val="7"/>
        </w:numPr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Mantém ativa a máquina virtual responsável pela fila de Jobs do Condor;</w:t>
      </w:r>
    </w:p>
    <w:p w14:paraId="085AED35" w14:textId="77777777" w:rsidR="00B553D3" w:rsidRDefault="00B553D3" w:rsidP="00B553D3">
      <w:pPr>
        <w:pStyle w:val="Padre3o"/>
        <w:numPr>
          <w:ilvl w:val="0"/>
          <w:numId w:val="7"/>
        </w:numPr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Ativa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 xml:space="preserve"> trabalhadoras caso haja Jobs aguardando recursos;</w:t>
      </w:r>
    </w:p>
    <w:p w14:paraId="234AB20B" w14:textId="77777777" w:rsidR="00B553D3" w:rsidRDefault="00B553D3" w:rsidP="00B553D3">
      <w:pPr>
        <w:pStyle w:val="Padre3o"/>
        <w:numPr>
          <w:ilvl w:val="0"/>
          <w:numId w:val="7"/>
        </w:numPr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Desativa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 xml:space="preserve"> trabalhadoras caso a fila de Jobs esteja vazia.</w:t>
      </w:r>
    </w:p>
    <w:p w14:paraId="039D14C9" w14:textId="77777777" w:rsidR="00035018" w:rsidRDefault="00035018" w:rsidP="00084A33">
      <w:pPr>
        <w:pStyle w:val="Padre3o"/>
        <w:ind w:left="360"/>
        <w:jc w:val="both"/>
        <w:rPr>
          <w:rFonts w:cstheme="minorBidi"/>
          <w:color w:val="000000"/>
        </w:rPr>
      </w:pPr>
    </w:p>
    <w:p w14:paraId="3C330CC1" w14:textId="77777777" w:rsidR="00B553D3" w:rsidRDefault="00B553D3" w:rsidP="00084A33">
      <w:pPr>
        <w:pStyle w:val="Padre3o"/>
        <w:ind w:left="36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O diagrama exibe os principais componentes e os passos executados pelo Gerenciador. </w:t>
      </w:r>
    </w:p>
    <w:p w14:paraId="0D7D28A0" w14:textId="77777777" w:rsidR="00035018" w:rsidRDefault="00345E0C" w:rsidP="00084A33">
      <w:pPr>
        <w:pStyle w:val="Padre3o"/>
        <w:ind w:left="36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Componentes</w:t>
      </w:r>
      <w:r w:rsidR="00B553D3">
        <w:rPr>
          <w:rFonts w:cstheme="minorBidi"/>
          <w:color w:val="000000"/>
        </w:rPr>
        <w:t>:</w:t>
      </w:r>
    </w:p>
    <w:p w14:paraId="158C33CE" w14:textId="77777777" w:rsidR="00B553D3" w:rsidRDefault="004932CE" w:rsidP="00B553D3">
      <w:pPr>
        <w:pStyle w:val="Padre3o"/>
        <w:numPr>
          <w:ilvl w:val="0"/>
          <w:numId w:val="6"/>
        </w:numPr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VM Condor: máquina virtual responsável pela fila de Jobs do Condor;</w:t>
      </w:r>
    </w:p>
    <w:p w14:paraId="3EAC29B9" w14:textId="77777777" w:rsidR="004932CE" w:rsidRDefault="004932CE" w:rsidP="00B553D3">
      <w:pPr>
        <w:pStyle w:val="Padre3o"/>
        <w:numPr>
          <w:ilvl w:val="0"/>
          <w:numId w:val="6"/>
        </w:numPr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VM 1 à n: máquinas virtuais trabalhadoras. São máquinas que executam os Jobs da fila;</w:t>
      </w:r>
    </w:p>
    <w:p w14:paraId="6DC96769" w14:textId="77777777" w:rsidR="004932CE" w:rsidRPr="004932CE" w:rsidRDefault="004932CE" w:rsidP="004932CE">
      <w:pPr>
        <w:pStyle w:val="Padre3o"/>
        <w:numPr>
          <w:ilvl w:val="0"/>
          <w:numId w:val="6"/>
        </w:numPr>
        <w:jc w:val="both"/>
        <w:rPr>
          <w:rFonts w:cstheme="minorBidi"/>
          <w:color w:val="000000"/>
        </w:rPr>
      </w:pPr>
      <w:proofErr w:type="spellStart"/>
      <w:r>
        <w:rPr>
          <w:rFonts w:cstheme="minorBidi"/>
          <w:color w:val="000000"/>
        </w:rPr>
        <w:t>Libvirt</w:t>
      </w:r>
      <w:proofErr w:type="spellEnd"/>
      <w:r>
        <w:rPr>
          <w:rFonts w:cstheme="minorBidi"/>
          <w:color w:val="000000"/>
        </w:rPr>
        <w:t>: biblioteca/</w:t>
      </w:r>
      <w:proofErr w:type="spellStart"/>
      <w:r>
        <w:rPr>
          <w:rFonts w:cstheme="minorBidi"/>
          <w:color w:val="000000"/>
        </w:rPr>
        <w:t>api</w:t>
      </w:r>
      <w:proofErr w:type="spellEnd"/>
      <w:r>
        <w:rPr>
          <w:rFonts w:cstheme="minorBidi"/>
          <w:color w:val="000000"/>
        </w:rPr>
        <w:t xml:space="preserve"> de virtualização. É através dela que o Gerenciador envia comandos para as máquinas virtuais;</w:t>
      </w:r>
    </w:p>
    <w:p w14:paraId="629112BD" w14:textId="77777777" w:rsidR="004932CE" w:rsidRDefault="004932CE" w:rsidP="004932CE">
      <w:pPr>
        <w:pStyle w:val="Padre3o"/>
        <w:numPr>
          <w:ilvl w:val="0"/>
          <w:numId w:val="6"/>
        </w:numPr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Gerenciador: componente central. É responsável pela leitura da fila de Jobs e ativação/desativação das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>. O Gerenciador é ativado a cada x segundos (definido por uma const</w:t>
      </w:r>
      <w:r w:rsidR="003A6E1D">
        <w:rPr>
          <w:rFonts w:cstheme="minorBidi"/>
          <w:color w:val="000000"/>
        </w:rPr>
        <w:t>ante) e executa os passos 1 à 5, descritos detalhadamente na seção 2.</w:t>
      </w:r>
    </w:p>
    <w:p w14:paraId="7288D691" w14:textId="77777777" w:rsidR="004932CE" w:rsidRDefault="004932CE" w:rsidP="004932CE">
      <w:pPr>
        <w:pStyle w:val="Padre3o"/>
        <w:ind w:left="720"/>
        <w:jc w:val="both"/>
        <w:rPr>
          <w:rFonts w:cstheme="minorBidi"/>
          <w:color w:val="000000"/>
        </w:rPr>
      </w:pPr>
    </w:p>
    <w:p w14:paraId="069C66D3" w14:textId="77777777" w:rsidR="00B553D3" w:rsidRDefault="00B553D3" w:rsidP="00B553D3">
      <w:pPr>
        <w:pStyle w:val="Padre3o"/>
        <w:ind w:left="1080"/>
        <w:jc w:val="both"/>
        <w:rPr>
          <w:rFonts w:cstheme="minorBidi"/>
          <w:color w:val="000000"/>
        </w:rPr>
      </w:pPr>
    </w:p>
    <w:p w14:paraId="392160BA" w14:textId="77777777" w:rsidR="00084A33" w:rsidRDefault="00084A33" w:rsidP="00084A33">
      <w:pPr>
        <w:pStyle w:val="Padre3o"/>
        <w:ind w:left="360"/>
        <w:jc w:val="both"/>
        <w:rPr>
          <w:rFonts w:cstheme="minorBidi"/>
          <w:color w:val="000000"/>
        </w:rPr>
      </w:pPr>
    </w:p>
    <w:p w14:paraId="5088A2A0" w14:textId="77777777" w:rsidR="00084A33" w:rsidRDefault="00084A33" w:rsidP="00084A33">
      <w:pPr>
        <w:pStyle w:val="Padre3o"/>
        <w:keepNext/>
        <w:ind w:left="360"/>
        <w:jc w:val="center"/>
      </w:pPr>
      <w:r w:rsidRPr="00084A33">
        <w:rPr>
          <w:rFonts w:cstheme="minorBidi"/>
          <w:noProof/>
          <w:color w:val="000000"/>
          <w:lang w:val="en-US" w:eastAsia="en-US" w:bidi="ar-SA"/>
        </w:rPr>
        <w:drawing>
          <wp:inline distT="0" distB="0" distL="0" distR="0" wp14:anchorId="1A14F204" wp14:editId="3095434B">
            <wp:extent cx="4495800" cy="3145646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18" cy="315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3B2E9" w14:textId="77777777" w:rsidR="00084A33" w:rsidRDefault="00084A33" w:rsidP="00084A33">
      <w:pPr>
        <w:pStyle w:val="Caption"/>
        <w:jc w:val="center"/>
        <w:rPr>
          <w:rFonts w:cstheme="minorBidi"/>
          <w:color w:val="000000"/>
        </w:rPr>
      </w:pPr>
      <w:r>
        <w:t xml:space="preserve">Figura </w:t>
      </w:r>
      <w:r w:rsidR="00A62DB0">
        <w:fldChar w:fldCharType="begin"/>
      </w:r>
      <w:r w:rsidR="00A62DB0">
        <w:instrText xml:space="preserve"> SEQ Figura \* ARABIC </w:instrText>
      </w:r>
      <w:r w:rsidR="00A62DB0">
        <w:fldChar w:fldCharType="separate"/>
      </w:r>
      <w:r w:rsidR="001B0796">
        <w:rPr>
          <w:noProof/>
        </w:rPr>
        <w:t>1</w:t>
      </w:r>
      <w:r w:rsidR="00A62DB0">
        <w:rPr>
          <w:noProof/>
        </w:rPr>
        <w:fldChar w:fldCharType="end"/>
      </w:r>
      <w:r>
        <w:t>- Visão Geral</w:t>
      </w:r>
    </w:p>
    <w:p w14:paraId="688365DD" w14:textId="77777777" w:rsidR="00084A33" w:rsidRDefault="00084A33" w:rsidP="00084A33">
      <w:pPr>
        <w:pStyle w:val="Padre3o"/>
        <w:ind w:left="360"/>
        <w:jc w:val="both"/>
        <w:rPr>
          <w:rFonts w:cstheme="minorBidi"/>
          <w:color w:val="000000"/>
        </w:rPr>
      </w:pPr>
    </w:p>
    <w:p w14:paraId="13E7CB98" w14:textId="77777777" w:rsidR="00084A33" w:rsidRDefault="00084A33" w:rsidP="00084A33">
      <w:pPr>
        <w:pStyle w:val="Padre3o"/>
        <w:ind w:left="360"/>
        <w:jc w:val="both"/>
        <w:rPr>
          <w:rFonts w:cstheme="minorBidi"/>
          <w:color w:val="000000"/>
        </w:rPr>
      </w:pPr>
    </w:p>
    <w:p w14:paraId="3E7A46CF" w14:textId="77777777" w:rsidR="00645FE6" w:rsidRDefault="00645FE6">
      <w:pPr>
        <w:rPr>
          <w:rFonts w:ascii="Liberation Serif" w:hAnsi="Liberation Serif"/>
          <w:color w:val="000000"/>
          <w:kern w:val="1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br w:type="page"/>
      </w:r>
    </w:p>
    <w:p w14:paraId="73FB3CB3" w14:textId="77777777" w:rsidR="00084A33" w:rsidRPr="00024AF0" w:rsidRDefault="00BD0EC7" w:rsidP="00084A33">
      <w:pPr>
        <w:pStyle w:val="Padre3o"/>
        <w:numPr>
          <w:ilvl w:val="0"/>
          <w:numId w:val="4"/>
        </w:numPr>
        <w:jc w:val="both"/>
        <w:rPr>
          <w:rFonts w:cstheme="minorBidi"/>
          <w:color w:val="000000"/>
          <w:sz w:val="28"/>
          <w:szCs w:val="28"/>
        </w:rPr>
      </w:pPr>
      <w:r w:rsidRPr="00024AF0">
        <w:rPr>
          <w:rFonts w:cstheme="minorBidi"/>
          <w:color w:val="000000"/>
          <w:sz w:val="28"/>
          <w:szCs w:val="28"/>
        </w:rPr>
        <w:lastRenderedPageBreak/>
        <w:t>Ações do Gerenciador</w:t>
      </w:r>
    </w:p>
    <w:p w14:paraId="0854A680" w14:textId="77777777" w:rsidR="003B11F7" w:rsidRDefault="003B11F7" w:rsidP="003B11F7">
      <w:pPr>
        <w:pStyle w:val="Padre3o"/>
        <w:ind w:left="360"/>
        <w:jc w:val="both"/>
        <w:rPr>
          <w:rFonts w:cstheme="minorBidi"/>
          <w:color w:val="000000"/>
        </w:rPr>
      </w:pPr>
    </w:p>
    <w:p w14:paraId="32843F90" w14:textId="77777777" w:rsidR="003B11F7" w:rsidRDefault="003B11F7" w:rsidP="003B11F7">
      <w:pPr>
        <w:pStyle w:val="Padre3o"/>
        <w:ind w:left="36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As ações executadas pelo Gerenciador seguem a ordem numérica de 1 a 5. Algumas ações podem não ser executadas de</w:t>
      </w:r>
      <w:r w:rsidR="00645FE6">
        <w:rPr>
          <w:rFonts w:cstheme="minorBidi"/>
          <w:color w:val="000000"/>
        </w:rPr>
        <w:t>pendendo do estado do ambiente.</w:t>
      </w:r>
    </w:p>
    <w:p w14:paraId="16874098" w14:textId="77777777" w:rsidR="003B11F7" w:rsidRDefault="003B11F7" w:rsidP="003B11F7">
      <w:pPr>
        <w:pStyle w:val="Padre3o"/>
        <w:ind w:left="360"/>
        <w:jc w:val="both"/>
        <w:rPr>
          <w:rFonts w:cstheme="minorBidi"/>
          <w:color w:val="000000"/>
        </w:rPr>
      </w:pPr>
    </w:p>
    <w:p w14:paraId="5DC5D36B" w14:textId="77777777" w:rsidR="003B11F7" w:rsidRDefault="003B11F7" w:rsidP="003B11F7">
      <w:pPr>
        <w:pStyle w:val="Padre3o"/>
        <w:ind w:left="36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As ações são descritas abaixo:</w:t>
      </w:r>
    </w:p>
    <w:p w14:paraId="094CA5A9" w14:textId="77777777" w:rsidR="003B11F7" w:rsidRDefault="003B11F7" w:rsidP="003B11F7">
      <w:pPr>
        <w:pStyle w:val="Padre3o"/>
        <w:ind w:left="360"/>
        <w:jc w:val="both"/>
        <w:rPr>
          <w:rFonts w:cstheme="minorBidi"/>
          <w:color w:val="000000"/>
        </w:rPr>
      </w:pPr>
    </w:p>
    <w:p w14:paraId="5C7C0C8D" w14:textId="77777777" w:rsidR="00BD0EC7" w:rsidRDefault="0027790D" w:rsidP="0027790D">
      <w:pPr>
        <w:pStyle w:val="Padre3o"/>
        <w:numPr>
          <w:ilvl w:val="1"/>
          <w:numId w:val="4"/>
        </w:numPr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Ativa máquina virtual responsável pela fila de Jobs Condor</w:t>
      </w:r>
    </w:p>
    <w:p w14:paraId="1DFA53FE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2774F7CA" w14:textId="77777777" w:rsidR="0027790D" w:rsidRDefault="0027790D" w:rsidP="0027790D">
      <w:pPr>
        <w:pStyle w:val="Padre3o"/>
        <w:ind w:left="108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A máquina virtual responsável pela fila de Jobs Condor é essencial ao processo de monitoramento pois permite a consulta dos status das tarefas e assim a tomada de decisão em relação à ativação/desativação das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>. Ela deve estar sempre ativa.</w:t>
      </w:r>
    </w:p>
    <w:p w14:paraId="4D52C2EB" w14:textId="77777777" w:rsidR="0027790D" w:rsidRDefault="0027790D" w:rsidP="0027790D">
      <w:pPr>
        <w:pStyle w:val="Padre3o"/>
        <w:ind w:left="108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Seu nome (</w:t>
      </w:r>
      <w:r w:rsidR="000B7DEF">
        <w:rPr>
          <w:rFonts w:cstheme="minorBidi"/>
          <w:color w:val="000000"/>
        </w:rPr>
        <w:t>definido no momento de</w:t>
      </w:r>
      <w:r>
        <w:rPr>
          <w:rFonts w:cstheme="minorBidi"/>
          <w:color w:val="000000"/>
        </w:rPr>
        <w:t xml:space="preserve"> sua criação como máquina KVM) é especificado na constante “VM_SERVIDOR_ESSENCIAL”, no arquivo </w:t>
      </w:r>
      <w:proofErr w:type="spellStart"/>
      <w:r>
        <w:rPr>
          <w:rFonts w:cstheme="minorBidi"/>
          <w:color w:val="000000"/>
        </w:rPr>
        <w:t>acessoLibVirt.h</w:t>
      </w:r>
      <w:proofErr w:type="spellEnd"/>
      <w:r>
        <w:rPr>
          <w:rFonts w:cstheme="minorBidi"/>
          <w:color w:val="000000"/>
        </w:rPr>
        <w:t>.</w:t>
      </w:r>
    </w:p>
    <w:p w14:paraId="7B0C9699" w14:textId="77777777" w:rsidR="00550114" w:rsidRDefault="00550114" w:rsidP="0027790D">
      <w:pPr>
        <w:pStyle w:val="Padre3o"/>
        <w:ind w:left="1080"/>
        <w:jc w:val="both"/>
        <w:rPr>
          <w:rFonts w:cstheme="minorBidi"/>
          <w:color w:val="000000"/>
        </w:rPr>
      </w:pPr>
    </w:p>
    <w:p w14:paraId="2CFA54A2" w14:textId="77777777" w:rsidR="0027790D" w:rsidRDefault="0027790D" w:rsidP="0027790D">
      <w:pPr>
        <w:pStyle w:val="Padre3o"/>
        <w:ind w:left="108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Funcionamento: o monitor consulta o status da máquina virtual</w:t>
      </w:r>
      <w:r w:rsidR="00AB73F8">
        <w:rPr>
          <w:rFonts w:cstheme="minorBidi"/>
          <w:color w:val="000000"/>
        </w:rPr>
        <w:t xml:space="preserve"> pelo </w:t>
      </w:r>
      <w:proofErr w:type="spellStart"/>
      <w:r w:rsidR="00AB73F8">
        <w:rPr>
          <w:rFonts w:cstheme="minorBidi"/>
          <w:color w:val="000000"/>
        </w:rPr>
        <w:t>libvirt</w:t>
      </w:r>
      <w:proofErr w:type="spellEnd"/>
      <w:r>
        <w:rPr>
          <w:rFonts w:cstheme="minorBidi"/>
          <w:color w:val="000000"/>
        </w:rPr>
        <w:t>. Caso o status seja VIR_DOMAIN_SHUTOFF ou VIR_DOMAIN_CRASHED, a VM é ligada (</w:t>
      </w:r>
      <w:proofErr w:type="spellStart"/>
      <w:r>
        <w:rPr>
          <w:rFonts w:cstheme="minorBidi"/>
          <w:color w:val="000000"/>
        </w:rPr>
        <w:t>virDomainCreate</w:t>
      </w:r>
      <w:proofErr w:type="spellEnd"/>
      <w:r>
        <w:rPr>
          <w:rFonts w:cstheme="minorBidi"/>
          <w:color w:val="000000"/>
        </w:rPr>
        <w:t>).  Caso o status seja VIR_DOMAIN_PAUSED, a VM é ativada (</w:t>
      </w:r>
      <w:proofErr w:type="spellStart"/>
      <w:r>
        <w:rPr>
          <w:rFonts w:cstheme="minorBidi"/>
          <w:color w:val="000000"/>
        </w:rPr>
        <w:t>virDomainResume</w:t>
      </w:r>
      <w:proofErr w:type="spellEnd"/>
      <w:r>
        <w:rPr>
          <w:rFonts w:cstheme="minorBidi"/>
          <w:color w:val="000000"/>
        </w:rPr>
        <w:t>).</w:t>
      </w:r>
    </w:p>
    <w:p w14:paraId="1A8D97CE" w14:textId="77777777" w:rsidR="0027790D" w:rsidRDefault="0027790D" w:rsidP="0027790D">
      <w:pPr>
        <w:pStyle w:val="Padre3o"/>
        <w:ind w:left="1080"/>
        <w:jc w:val="both"/>
        <w:rPr>
          <w:rFonts w:cstheme="minorBidi"/>
          <w:color w:val="000000"/>
        </w:rPr>
      </w:pPr>
    </w:p>
    <w:p w14:paraId="45058237" w14:textId="77777777" w:rsidR="00AB73F8" w:rsidRDefault="00AB73F8" w:rsidP="0027790D">
      <w:pPr>
        <w:pStyle w:val="Padre3o"/>
        <w:ind w:left="1080"/>
        <w:jc w:val="both"/>
        <w:rPr>
          <w:rFonts w:cstheme="minorBidi"/>
          <w:color w:val="000000"/>
        </w:rPr>
      </w:pPr>
    </w:p>
    <w:p w14:paraId="7F6163A6" w14:textId="77777777" w:rsidR="0027790D" w:rsidRDefault="00550114" w:rsidP="0027790D">
      <w:pPr>
        <w:pStyle w:val="Padre3o"/>
        <w:numPr>
          <w:ilvl w:val="1"/>
          <w:numId w:val="4"/>
        </w:numPr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Consulta fila de Jobs Condor</w:t>
      </w:r>
    </w:p>
    <w:p w14:paraId="5638D82E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5DCA46BC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Com a consulta da fila de Jobs Condor, é possível verificar quantas tarefas estão aguardando recursos e quantas tarefas estão em execução. Essas informações são utilizadas para ativação ou desativação das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 xml:space="preserve"> trabalhadoras.</w:t>
      </w:r>
    </w:p>
    <w:p w14:paraId="340874F6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437BD2F7" w14:textId="77777777" w:rsidR="00550114" w:rsidRDefault="00550114" w:rsidP="00550114">
      <w:pPr>
        <w:pStyle w:val="Padre3o"/>
        <w:ind w:left="1080"/>
        <w:jc w:val="both"/>
        <w:rPr>
          <w:rFonts w:cstheme="minorBidi"/>
        </w:rPr>
      </w:pPr>
      <w:r>
        <w:rPr>
          <w:rFonts w:cstheme="minorBidi"/>
          <w:color w:val="000000"/>
        </w:rPr>
        <w:t xml:space="preserve">A consulta da fila de Jobs é realizada via SSH. O comando do condor responsável pela leitura da fila de </w:t>
      </w:r>
      <w:proofErr w:type="spellStart"/>
      <w:r>
        <w:rPr>
          <w:rFonts w:cstheme="minorBidi"/>
          <w:color w:val="000000"/>
        </w:rPr>
        <w:t>jobs</w:t>
      </w:r>
      <w:proofErr w:type="spellEnd"/>
      <w:r>
        <w:rPr>
          <w:rFonts w:cstheme="minorBidi"/>
          <w:color w:val="000000"/>
        </w:rPr>
        <w:t xml:space="preserve"> é o "</w:t>
      </w:r>
      <w:proofErr w:type="spellStart"/>
      <w:r>
        <w:rPr>
          <w:rFonts w:cstheme="minorBidi"/>
          <w:color w:val="000000"/>
        </w:rPr>
        <w:t>condor_q</w:t>
      </w:r>
      <w:proofErr w:type="spellEnd"/>
      <w:r>
        <w:rPr>
          <w:rFonts w:cstheme="minorBidi"/>
          <w:color w:val="000000"/>
        </w:rPr>
        <w:t xml:space="preserve">", definido na constante CONDOR_QUEUE_COMMAND, no arquivo </w:t>
      </w:r>
      <w:proofErr w:type="spellStart"/>
      <w:r>
        <w:rPr>
          <w:rFonts w:cstheme="minorBidi"/>
          <w:color w:val="000000"/>
        </w:rPr>
        <w:t>acessoCondorQueue.h</w:t>
      </w:r>
      <w:proofErr w:type="spellEnd"/>
      <w:r>
        <w:rPr>
          <w:rFonts w:cstheme="minorBidi"/>
          <w:color w:val="000000"/>
        </w:rPr>
        <w:t>.</w:t>
      </w:r>
    </w:p>
    <w:p w14:paraId="00592028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76334A83" w14:textId="77777777" w:rsidR="00550114" w:rsidRDefault="00550114" w:rsidP="00550114">
      <w:pPr>
        <w:pStyle w:val="Padre3o"/>
        <w:ind w:left="1080"/>
        <w:jc w:val="both"/>
        <w:rPr>
          <w:rFonts w:cstheme="minorBidi"/>
        </w:rPr>
      </w:pPr>
      <w:r>
        <w:rPr>
          <w:rFonts w:cstheme="minorBidi"/>
          <w:color w:val="000000"/>
        </w:rPr>
        <w:t>As informações lidas pelo comando são:</w:t>
      </w:r>
    </w:p>
    <w:p w14:paraId="28BE7556" w14:textId="77777777" w:rsidR="00550114" w:rsidRDefault="00550114" w:rsidP="00550114">
      <w:pPr>
        <w:pStyle w:val="Padre3o"/>
        <w:numPr>
          <w:ilvl w:val="0"/>
          <w:numId w:val="2"/>
        </w:numPr>
        <w:ind w:left="2498"/>
        <w:jc w:val="both"/>
        <w:rPr>
          <w:rFonts w:cstheme="minorBidi"/>
        </w:rPr>
      </w:pPr>
      <w:proofErr w:type="spellStart"/>
      <w:r>
        <w:rPr>
          <w:rFonts w:cstheme="minorBidi"/>
          <w:color w:val="000000"/>
        </w:rPr>
        <w:t>GlobalJobId</w:t>
      </w:r>
      <w:proofErr w:type="spellEnd"/>
      <w:r>
        <w:rPr>
          <w:rFonts w:cstheme="minorBidi"/>
          <w:color w:val="000000"/>
        </w:rPr>
        <w:t xml:space="preserve">: Id único do </w:t>
      </w:r>
      <w:proofErr w:type="spellStart"/>
      <w:r>
        <w:rPr>
          <w:rFonts w:cstheme="minorBidi"/>
          <w:color w:val="000000"/>
        </w:rPr>
        <w:t>job</w:t>
      </w:r>
      <w:proofErr w:type="spellEnd"/>
    </w:p>
    <w:p w14:paraId="2DA81BC4" w14:textId="77777777" w:rsidR="00550114" w:rsidRDefault="00550114" w:rsidP="00550114">
      <w:pPr>
        <w:pStyle w:val="Padre3o"/>
        <w:numPr>
          <w:ilvl w:val="0"/>
          <w:numId w:val="2"/>
        </w:numPr>
        <w:ind w:left="2498"/>
        <w:jc w:val="both"/>
        <w:rPr>
          <w:rFonts w:cstheme="minorBidi"/>
        </w:rPr>
      </w:pPr>
      <w:proofErr w:type="spellStart"/>
      <w:r>
        <w:rPr>
          <w:rFonts w:cstheme="minorBidi"/>
          <w:color w:val="000000"/>
        </w:rPr>
        <w:t>Owner</w:t>
      </w:r>
      <w:proofErr w:type="spellEnd"/>
      <w:r>
        <w:rPr>
          <w:rFonts w:cstheme="minorBidi"/>
          <w:color w:val="000000"/>
        </w:rPr>
        <w:t xml:space="preserve">: Dono do </w:t>
      </w:r>
      <w:proofErr w:type="spellStart"/>
      <w:r>
        <w:rPr>
          <w:rFonts w:cstheme="minorBidi"/>
          <w:color w:val="000000"/>
        </w:rPr>
        <w:t>job</w:t>
      </w:r>
      <w:proofErr w:type="spellEnd"/>
      <w:r>
        <w:rPr>
          <w:rFonts w:cstheme="minorBidi"/>
          <w:color w:val="000000"/>
        </w:rPr>
        <w:t xml:space="preserve"> (não utilizado)</w:t>
      </w:r>
    </w:p>
    <w:p w14:paraId="253DF889" w14:textId="77777777" w:rsidR="00550114" w:rsidRDefault="00550114" w:rsidP="00550114">
      <w:pPr>
        <w:pStyle w:val="Padre3o"/>
        <w:numPr>
          <w:ilvl w:val="0"/>
          <w:numId w:val="2"/>
        </w:numPr>
        <w:ind w:left="2498"/>
        <w:jc w:val="both"/>
        <w:rPr>
          <w:rFonts w:cstheme="minorBidi"/>
        </w:rPr>
      </w:pPr>
      <w:proofErr w:type="spellStart"/>
      <w:r>
        <w:rPr>
          <w:rFonts w:cstheme="minorBidi"/>
          <w:color w:val="000000"/>
        </w:rPr>
        <w:t>Qdate</w:t>
      </w:r>
      <w:proofErr w:type="spellEnd"/>
      <w:r>
        <w:rPr>
          <w:rFonts w:cstheme="minorBidi"/>
          <w:color w:val="000000"/>
        </w:rPr>
        <w:t xml:space="preserve">: Data de quando o </w:t>
      </w:r>
      <w:proofErr w:type="spellStart"/>
      <w:r>
        <w:rPr>
          <w:rFonts w:cstheme="minorBidi"/>
          <w:color w:val="000000"/>
        </w:rPr>
        <w:t>job</w:t>
      </w:r>
      <w:proofErr w:type="spellEnd"/>
      <w:r>
        <w:rPr>
          <w:rFonts w:cstheme="minorBidi"/>
          <w:color w:val="000000"/>
        </w:rPr>
        <w:t xml:space="preserve"> foi submetido (não utilizado)</w:t>
      </w:r>
    </w:p>
    <w:p w14:paraId="55745A70" w14:textId="77777777" w:rsidR="00550114" w:rsidRDefault="00550114" w:rsidP="00550114">
      <w:pPr>
        <w:pStyle w:val="Padre3o"/>
        <w:numPr>
          <w:ilvl w:val="0"/>
          <w:numId w:val="2"/>
        </w:numPr>
        <w:ind w:left="2498"/>
        <w:jc w:val="both"/>
        <w:rPr>
          <w:rFonts w:cstheme="minorBidi"/>
        </w:rPr>
      </w:pPr>
      <w:proofErr w:type="spellStart"/>
      <w:r>
        <w:rPr>
          <w:rFonts w:cstheme="minorBidi"/>
          <w:color w:val="000000"/>
        </w:rPr>
        <w:t>JobStatus</w:t>
      </w:r>
      <w:proofErr w:type="spellEnd"/>
      <w:r>
        <w:rPr>
          <w:rFonts w:cstheme="minorBidi"/>
          <w:color w:val="000000"/>
        </w:rPr>
        <w:t xml:space="preserve">: Status do </w:t>
      </w:r>
      <w:proofErr w:type="spellStart"/>
      <w:r>
        <w:rPr>
          <w:rFonts w:cstheme="minorBidi"/>
          <w:color w:val="000000"/>
        </w:rPr>
        <w:t>job</w:t>
      </w:r>
      <w:proofErr w:type="spellEnd"/>
    </w:p>
    <w:p w14:paraId="6BBE5D24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010821D9" w14:textId="77777777" w:rsidR="00550114" w:rsidRDefault="00550114" w:rsidP="00550114">
      <w:pPr>
        <w:pStyle w:val="Padre3o"/>
        <w:ind w:left="1080"/>
        <w:jc w:val="both"/>
        <w:rPr>
          <w:rFonts w:cstheme="minorBidi"/>
        </w:rPr>
      </w:pPr>
      <w:r>
        <w:rPr>
          <w:rFonts w:cstheme="minorBidi"/>
          <w:color w:val="000000"/>
        </w:rPr>
        <w:t xml:space="preserve">Funcionamento: a consulta é executada via SSH, e a partir do seu </w:t>
      </w:r>
      <w:r w:rsidR="00AB73F8">
        <w:rPr>
          <w:rFonts w:cstheme="minorBidi"/>
          <w:color w:val="000000"/>
        </w:rPr>
        <w:t>resultado</w:t>
      </w:r>
      <w:r>
        <w:rPr>
          <w:rFonts w:cstheme="minorBidi"/>
          <w:color w:val="000000"/>
        </w:rPr>
        <w:t xml:space="preserve"> o </w:t>
      </w:r>
      <w:r w:rsidR="00AB73F8">
        <w:rPr>
          <w:rFonts w:cstheme="minorBidi"/>
          <w:color w:val="000000"/>
        </w:rPr>
        <w:t>gerenciador</w:t>
      </w:r>
      <w:r>
        <w:rPr>
          <w:rFonts w:cstheme="minorBidi"/>
          <w:color w:val="000000"/>
        </w:rPr>
        <w:t xml:space="preserve"> monta duas listas: uma contendo informações das tarefas aguardando execução e outra com informações das tarefas em execução. O registro de uma dada tarefa é inserido na sua respectiva lista com seu </w:t>
      </w:r>
      <w:r w:rsidRPr="00AF0BC9">
        <w:rPr>
          <w:rFonts w:cstheme="minorBidi"/>
          <w:i/>
          <w:color w:val="000000"/>
        </w:rPr>
        <w:t>contador</w:t>
      </w:r>
      <w:r>
        <w:rPr>
          <w:rFonts w:cstheme="minorBidi"/>
          <w:color w:val="000000"/>
        </w:rPr>
        <w:t xml:space="preserve"> zerado. Se na próxima execução do </w:t>
      </w:r>
      <w:r w:rsidR="00AB73F8">
        <w:rPr>
          <w:rFonts w:cstheme="minorBidi"/>
          <w:color w:val="000000"/>
        </w:rPr>
        <w:t xml:space="preserve">gerenciador </w:t>
      </w:r>
      <w:r>
        <w:rPr>
          <w:rFonts w:cstheme="minorBidi"/>
          <w:color w:val="000000"/>
        </w:rPr>
        <w:t xml:space="preserve">(próxima leitura da fila do condor) a mesma tarefa for encontrada (mesmo id e mesmo status), seu </w:t>
      </w:r>
      <w:r w:rsidRPr="00AF0BC9">
        <w:rPr>
          <w:rFonts w:cstheme="minorBidi"/>
          <w:i/>
          <w:color w:val="000000"/>
        </w:rPr>
        <w:t>contador</w:t>
      </w:r>
      <w:r>
        <w:rPr>
          <w:rFonts w:cstheme="minorBidi"/>
          <w:color w:val="000000"/>
        </w:rPr>
        <w:t xml:space="preserve"> é incrementado. Caso contr</w:t>
      </w:r>
      <w:r w:rsidR="00AB73F8">
        <w:rPr>
          <w:rFonts w:cstheme="minorBidi"/>
          <w:color w:val="000000"/>
        </w:rPr>
        <w:t>á</w:t>
      </w:r>
      <w:r>
        <w:rPr>
          <w:rFonts w:cstheme="minorBidi"/>
          <w:color w:val="000000"/>
        </w:rPr>
        <w:t>rio o registro é removido da lista.</w:t>
      </w:r>
    </w:p>
    <w:p w14:paraId="3007275F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1D7E416E" w14:textId="77777777" w:rsidR="00550114" w:rsidRDefault="00550114" w:rsidP="00550114">
      <w:pPr>
        <w:pStyle w:val="Padre3o"/>
        <w:ind w:left="1080"/>
        <w:jc w:val="both"/>
        <w:rPr>
          <w:rFonts w:cstheme="minorBidi"/>
        </w:rPr>
      </w:pPr>
      <w:r>
        <w:rPr>
          <w:rFonts w:cstheme="minorBidi"/>
          <w:color w:val="000000"/>
        </w:rPr>
        <w:t>Os códigos dos status estão definidos no arquivo “</w:t>
      </w:r>
      <w:proofErr w:type="spellStart"/>
      <w:r>
        <w:rPr>
          <w:rFonts w:cstheme="minorBidi"/>
          <w:color w:val="000000"/>
        </w:rPr>
        <w:t>acessoCondorQueue.h</w:t>
      </w:r>
      <w:proofErr w:type="spellEnd"/>
      <w:r>
        <w:rPr>
          <w:rFonts w:cstheme="minorBidi"/>
          <w:color w:val="000000"/>
        </w:rPr>
        <w:t>”, em JOB_STATUS_</w:t>
      </w:r>
      <w:r w:rsidR="007559D6">
        <w:rPr>
          <w:rFonts w:cstheme="minorBidi"/>
          <w:color w:val="000000"/>
        </w:rPr>
        <w:t>IDLE</w:t>
      </w:r>
      <w:r>
        <w:rPr>
          <w:rFonts w:cstheme="minorBidi"/>
          <w:color w:val="000000"/>
        </w:rPr>
        <w:t xml:space="preserve"> (valor </w:t>
      </w:r>
      <w:r w:rsidR="007559D6">
        <w:rPr>
          <w:rFonts w:cstheme="minorBidi"/>
          <w:color w:val="000000"/>
        </w:rPr>
        <w:t>1</w:t>
      </w:r>
      <w:r>
        <w:rPr>
          <w:rFonts w:cstheme="minorBidi"/>
          <w:color w:val="000000"/>
        </w:rPr>
        <w:t>) e JOB_STATUS_RUNNING (valor 2) e são dados pelo Condor. Tarefas com outros status são ignorados.</w:t>
      </w:r>
    </w:p>
    <w:p w14:paraId="0FA0D6BE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285AF494" w14:textId="77777777" w:rsidR="00AB73F8" w:rsidRDefault="00AB73F8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4465A0C7" w14:textId="77777777" w:rsidR="00550114" w:rsidRDefault="00550114" w:rsidP="0027790D">
      <w:pPr>
        <w:pStyle w:val="Padre3o"/>
        <w:numPr>
          <w:ilvl w:val="1"/>
          <w:numId w:val="4"/>
        </w:numPr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Ativa máquinas virtuais trabalhadoras</w:t>
      </w:r>
    </w:p>
    <w:p w14:paraId="09D5CDAC" w14:textId="77777777" w:rsidR="00AB73F8" w:rsidRDefault="00AB73F8" w:rsidP="00AB73F8">
      <w:pPr>
        <w:pStyle w:val="Padre3o"/>
        <w:ind w:left="1080"/>
        <w:jc w:val="both"/>
        <w:rPr>
          <w:rFonts w:cstheme="minorBidi"/>
          <w:color w:val="000000"/>
        </w:rPr>
      </w:pPr>
    </w:p>
    <w:p w14:paraId="6A3FF355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lastRenderedPageBreak/>
        <w:t xml:space="preserve">Tarefas que permanecem com status "aguardando execução" durante algumas iterações indicam falta de recurso para que </w:t>
      </w:r>
      <w:r w:rsidR="00AB73F8">
        <w:rPr>
          <w:rFonts w:cstheme="minorBidi"/>
          <w:color w:val="000000"/>
        </w:rPr>
        <w:t>s</w:t>
      </w:r>
      <w:r>
        <w:rPr>
          <w:rFonts w:cstheme="minorBidi"/>
          <w:color w:val="000000"/>
        </w:rPr>
        <w:t xml:space="preserve">ejam executadas. Neste contexto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 xml:space="preserve"> devem ser ativadas.</w:t>
      </w:r>
    </w:p>
    <w:p w14:paraId="3266F865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3353FF7A" w14:textId="77777777" w:rsidR="00550114" w:rsidRDefault="00550114" w:rsidP="00550114">
      <w:pPr>
        <w:pStyle w:val="Padre3o"/>
        <w:ind w:left="1080"/>
        <w:jc w:val="both"/>
        <w:rPr>
          <w:rFonts w:cstheme="minorBidi"/>
        </w:rPr>
      </w:pPr>
      <w:r>
        <w:rPr>
          <w:rFonts w:cstheme="minorBidi"/>
          <w:color w:val="000000"/>
        </w:rPr>
        <w:t xml:space="preserve">Funcionamento: se houver alguma tarefa na lista de status "aguardando execução" com seu contador maior que o valor mínimo definido na constante MAX_COUNT_READER_JOB_WAITING (arquivo </w:t>
      </w:r>
      <w:proofErr w:type="spellStart"/>
      <w:r>
        <w:rPr>
          <w:rFonts w:cstheme="minorBidi"/>
          <w:color w:val="000000"/>
        </w:rPr>
        <w:t>acessoCondorQueue.h</w:t>
      </w:r>
      <w:proofErr w:type="spellEnd"/>
      <w:r>
        <w:rPr>
          <w:rFonts w:cstheme="minorBidi"/>
          <w:color w:val="000000"/>
        </w:rPr>
        <w:t>), uma máquina virtual é ativada.</w:t>
      </w:r>
    </w:p>
    <w:p w14:paraId="387CBB6B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242ED861" w14:textId="77777777" w:rsidR="00550114" w:rsidRPr="00182052" w:rsidRDefault="00550114" w:rsidP="00550114">
      <w:pPr>
        <w:pStyle w:val="Padre3o"/>
        <w:ind w:left="1080"/>
        <w:jc w:val="both"/>
        <w:rPr>
          <w:rFonts w:cstheme="minorBidi"/>
        </w:rPr>
      </w:pPr>
      <w:r>
        <w:rPr>
          <w:rFonts w:cstheme="minorBidi"/>
          <w:color w:val="000000"/>
        </w:rPr>
        <w:t xml:space="preserve">O </w:t>
      </w:r>
      <w:r w:rsidR="00AB73F8">
        <w:rPr>
          <w:rFonts w:cstheme="minorBidi"/>
          <w:color w:val="000000"/>
        </w:rPr>
        <w:t>gerenciador</w:t>
      </w:r>
      <w:r>
        <w:rPr>
          <w:rFonts w:cstheme="minorBidi"/>
          <w:color w:val="000000"/>
        </w:rPr>
        <w:t xml:space="preserve"> procura ativar primeiramente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 xml:space="preserve"> em pausa. Caso não encontre, o </w:t>
      </w:r>
      <w:r w:rsidR="00AB73F8">
        <w:rPr>
          <w:rFonts w:cstheme="minorBidi"/>
          <w:color w:val="000000"/>
        </w:rPr>
        <w:t>gerenciador</w:t>
      </w:r>
      <w:r>
        <w:rPr>
          <w:rFonts w:cstheme="minorBidi"/>
          <w:color w:val="000000"/>
        </w:rPr>
        <w:t xml:space="preserve"> procura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 xml:space="preserve"> desligadas. Caso não encontre, nada é </w:t>
      </w:r>
      <w:r w:rsidR="00AB73F8">
        <w:rPr>
          <w:rFonts w:cstheme="minorBidi"/>
          <w:color w:val="000000"/>
        </w:rPr>
        <w:t>executado</w:t>
      </w:r>
      <w:r>
        <w:rPr>
          <w:rFonts w:cstheme="minorBidi"/>
          <w:color w:val="000000"/>
        </w:rPr>
        <w:t>.</w:t>
      </w:r>
    </w:p>
    <w:p w14:paraId="342FD948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2AAF630B" w14:textId="77777777" w:rsidR="00550114" w:rsidRDefault="00550114" w:rsidP="00550114">
      <w:pPr>
        <w:pStyle w:val="Padre3o"/>
        <w:ind w:left="1080"/>
        <w:jc w:val="both"/>
        <w:rPr>
          <w:rFonts w:cstheme="minorBidi"/>
        </w:rPr>
      </w:pPr>
      <w:r>
        <w:rPr>
          <w:rFonts w:cstheme="minorBidi"/>
          <w:color w:val="000000"/>
        </w:rPr>
        <w:t xml:space="preserve">Apenas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 xml:space="preserve"> com nome iniciando com “Condor-</w:t>
      </w:r>
      <w:proofErr w:type="spellStart"/>
      <w:r>
        <w:rPr>
          <w:rFonts w:cstheme="minorBidi"/>
          <w:color w:val="000000"/>
        </w:rPr>
        <w:t>wn</w:t>
      </w:r>
      <w:proofErr w:type="spellEnd"/>
      <w:r>
        <w:rPr>
          <w:rFonts w:cstheme="minorBidi"/>
          <w:color w:val="000000"/>
        </w:rPr>
        <w:t xml:space="preserve">” (definido em VM_NOME_INICIO_PADRAO no arquivo </w:t>
      </w:r>
      <w:proofErr w:type="spellStart"/>
      <w:r>
        <w:rPr>
          <w:rFonts w:cstheme="minorBidi"/>
          <w:color w:val="000000"/>
        </w:rPr>
        <w:t>acessoLibVirt.h</w:t>
      </w:r>
      <w:proofErr w:type="spellEnd"/>
      <w:r>
        <w:rPr>
          <w:rFonts w:cstheme="minorBidi"/>
          <w:color w:val="000000"/>
        </w:rPr>
        <w:t>) são consideradas.</w:t>
      </w:r>
    </w:p>
    <w:p w14:paraId="25776634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70989E1F" w14:textId="77777777" w:rsidR="00550114" w:rsidRDefault="00550114" w:rsidP="00550114">
      <w:pPr>
        <w:pStyle w:val="Padre3o"/>
        <w:ind w:left="1080"/>
        <w:jc w:val="both"/>
        <w:rPr>
          <w:rFonts w:cstheme="minorBidi"/>
        </w:rPr>
      </w:pPr>
      <w:r>
        <w:rPr>
          <w:rFonts w:cstheme="minorBidi"/>
          <w:color w:val="000000"/>
        </w:rPr>
        <w:t>O registro da tarefa que gerou a ativação da VM não é modificado. Em teoria ele seria excluído pois seu status seria alterado para “em execução”, causando a sua remoção na próxima iteração (próxima leitura da fila do Condor).</w:t>
      </w:r>
    </w:p>
    <w:p w14:paraId="29F7052C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048E30D8" w14:textId="77777777" w:rsidR="00550114" w:rsidRDefault="00550114" w:rsidP="00550114">
      <w:pPr>
        <w:pStyle w:val="Padre3o"/>
        <w:ind w:left="1080"/>
        <w:jc w:val="both"/>
        <w:rPr>
          <w:rFonts w:cstheme="minorBidi"/>
        </w:rPr>
      </w:pPr>
      <w:r>
        <w:rPr>
          <w:rFonts w:cstheme="minorBidi"/>
          <w:color w:val="000000"/>
        </w:rPr>
        <w:t>Apenas uma VM é ativada por iteração, mesmo se a fila possuir mais de uma tarefa aguardando execução e com contador maior que o mínimo.</w:t>
      </w:r>
    </w:p>
    <w:p w14:paraId="5DF4895C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094685C9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7187310E" w14:textId="77777777" w:rsidR="00550114" w:rsidRDefault="00550114" w:rsidP="0027790D">
      <w:pPr>
        <w:pStyle w:val="Padre3o"/>
        <w:numPr>
          <w:ilvl w:val="1"/>
          <w:numId w:val="4"/>
        </w:numPr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Consulta último </w:t>
      </w:r>
      <w:proofErr w:type="spellStart"/>
      <w:r>
        <w:rPr>
          <w:rFonts w:cstheme="minorBidi"/>
          <w:color w:val="000000"/>
        </w:rPr>
        <w:t>Job</w:t>
      </w:r>
      <w:proofErr w:type="spellEnd"/>
      <w:r>
        <w:rPr>
          <w:rFonts w:cstheme="minorBidi"/>
          <w:color w:val="000000"/>
        </w:rPr>
        <w:t xml:space="preserve"> executado</w:t>
      </w:r>
    </w:p>
    <w:p w14:paraId="6A71D966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2CAE0CE0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A ausência de tarefas</w:t>
      </w:r>
      <w:r w:rsidR="00AB73F8">
        <w:rPr>
          <w:rFonts w:cstheme="minorBidi"/>
          <w:color w:val="000000"/>
        </w:rPr>
        <w:t xml:space="preserve"> nas listas de “</w:t>
      </w:r>
      <w:r>
        <w:rPr>
          <w:rFonts w:cstheme="minorBidi"/>
          <w:color w:val="000000"/>
        </w:rPr>
        <w:t>aguardando execução</w:t>
      </w:r>
      <w:r w:rsidR="00AB73F8">
        <w:rPr>
          <w:rFonts w:cstheme="minorBidi"/>
          <w:color w:val="000000"/>
        </w:rPr>
        <w:t>”</w:t>
      </w:r>
      <w:r>
        <w:rPr>
          <w:rFonts w:cstheme="minorBidi"/>
          <w:color w:val="000000"/>
        </w:rPr>
        <w:t xml:space="preserve"> e </w:t>
      </w:r>
      <w:r w:rsidR="00AB73F8">
        <w:rPr>
          <w:rFonts w:cstheme="minorBidi"/>
          <w:color w:val="000000"/>
        </w:rPr>
        <w:t>“</w:t>
      </w:r>
      <w:r>
        <w:rPr>
          <w:rFonts w:cstheme="minorBidi"/>
          <w:color w:val="000000"/>
        </w:rPr>
        <w:t>em execução</w:t>
      </w:r>
      <w:r w:rsidR="00AB73F8">
        <w:rPr>
          <w:rFonts w:cstheme="minorBidi"/>
          <w:color w:val="000000"/>
        </w:rPr>
        <w:t>”</w:t>
      </w:r>
      <w:r>
        <w:rPr>
          <w:rFonts w:cstheme="minorBidi"/>
          <w:color w:val="000000"/>
        </w:rPr>
        <w:t xml:space="preserve"> pode indicar ausência de tarefas</w:t>
      </w:r>
      <w:r w:rsidR="00AB73F8">
        <w:rPr>
          <w:rFonts w:cstheme="minorBidi"/>
          <w:color w:val="000000"/>
        </w:rPr>
        <w:t xml:space="preserve"> no sistema</w:t>
      </w:r>
      <w:r>
        <w:rPr>
          <w:rFonts w:cstheme="minorBidi"/>
          <w:color w:val="000000"/>
        </w:rPr>
        <w:t xml:space="preserve">. Para certificar que não há tarefas sendo executadas entre as consultas ao Condor, a última tarefa executada é lida do histórico do </w:t>
      </w:r>
      <w:r w:rsidR="00AB73F8">
        <w:rPr>
          <w:rFonts w:cstheme="minorBidi"/>
          <w:color w:val="000000"/>
        </w:rPr>
        <w:t>Condor. Caso o cenário permaneça</w:t>
      </w:r>
      <w:r>
        <w:rPr>
          <w:rFonts w:cstheme="minorBidi"/>
          <w:color w:val="000000"/>
        </w:rPr>
        <w:t xml:space="preserve"> constante,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 xml:space="preserve"> podem ser desativadas.</w:t>
      </w:r>
    </w:p>
    <w:p w14:paraId="2C30B9A7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644F120F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Funcionamento: se as duas filas de registros de tarefas (</w:t>
      </w:r>
      <w:r w:rsidR="00AB73F8">
        <w:rPr>
          <w:rFonts w:cstheme="minorBidi"/>
          <w:color w:val="000000"/>
        </w:rPr>
        <w:t>“</w:t>
      </w:r>
      <w:r>
        <w:rPr>
          <w:rFonts w:cstheme="minorBidi"/>
          <w:color w:val="000000"/>
        </w:rPr>
        <w:t>aguardando execução</w:t>
      </w:r>
      <w:r w:rsidR="00AB73F8">
        <w:rPr>
          <w:rFonts w:cstheme="minorBidi"/>
          <w:color w:val="000000"/>
        </w:rPr>
        <w:t>”</w:t>
      </w:r>
      <w:r>
        <w:rPr>
          <w:rFonts w:cstheme="minorBidi"/>
          <w:color w:val="000000"/>
        </w:rPr>
        <w:t xml:space="preserve"> e </w:t>
      </w:r>
      <w:r w:rsidR="00AB73F8">
        <w:rPr>
          <w:rFonts w:cstheme="minorBidi"/>
          <w:color w:val="000000"/>
        </w:rPr>
        <w:t>“</w:t>
      </w:r>
      <w:r>
        <w:rPr>
          <w:rFonts w:cstheme="minorBidi"/>
          <w:color w:val="000000"/>
        </w:rPr>
        <w:t>em execução</w:t>
      </w:r>
      <w:r w:rsidR="00AB73F8">
        <w:rPr>
          <w:rFonts w:cstheme="minorBidi"/>
          <w:color w:val="000000"/>
        </w:rPr>
        <w:t>”</w:t>
      </w:r>
      <w:r>
        <w:rPr>
          <w:rFonts w:cstheme="minorBidi"/>
          <w:color w:val="000000"/>
        </w:rPr>
        <w:t>) estiverem vazias, o monitor consulta o registro da última tarefa executada. Esta consulta é realizada pelo comando “</w:t>
      </w:r>
      <w:proofErr w:type="spellStart"/>
      <w:r>
        <w:rPr>
          <w:rFonts w:cstheme="minorBidi"/>
          <w:color w:val="000000"/>
        </w:rPr>
        <w:t>condor_history</w:t>
      </w:r>
      <w:proofErr w:type="spellEnd"/>
      <w:r>
        <w:rPr>
          <w:rFonts w:cstheme="minorBidi"/>
          <w:color w:val="000000"/>
        </w:rPr>
        <w:t>”, definido em CONDOR_HISTORY_COMMAND. O monitor armazena a última tarefa executado e um contador, que é zerado inicialmente e incrementado a cada iteração.</w:t>
      </w:r>
    </w:p>
    <w:p w14:paraId="4874B3D9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402462F9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4EF5CDD0" w14:textId="77777777" w:rsidR="0027790D" w:rsidRDefault="00550114" w:rsidP="0027790D">
      <w:pPr>
        <w:pStyle w:val="Padre3o"/>
        <w:numPr>
          <w:ilvl w:val="1"/>
          <w:numId w:val="4"/>
        </w:numPr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>Desativa máquinas virtuais trabalhadoras</w:t>
      </w:r>
    </w:p>
    <w:p w14:paraId="46E578DB" w14:textId="77777777" w:rsidR="00AB73F8" w:rsidRDefault="00AB73F8" w:rsidP="00AB73F8">
      <w:pPr>
        <w:pStyle w:val="Padre3o"/>
        <w:ind w:left="1080"/>
        <w:jc w:val="both"/>
        <w:rPr>
          <w:rFonts w:cstheme="minorBidi"/>
          <w:color w:val="000000"/>
        </w:rPr>
      </w:pPr>
    </w:p>
    <w:p w14:paraId="6C5A50A8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Se o cenário definido no item 4 permanecer constante,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 xml:space="preserve"> são desativadas, garantindo o melhor uso da máquina física.</w:t>
      </w:r>
    </w:p>
    <w:p w14:paraId="5FD53AD6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123EFCAF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Funcionamento: quando o contador do último </w:t>
      </w:r>
      <w:proofErr w:type="spellStart"/>
      <w:r>
        <w:rPr>
          <w:rFonts w:cstheme="minorBidi"/>
          <w:color w:val="000000"/>
        </w:rPr>
        <w:t>job</w:t>
      </w:r>
      <w:proofErr w:type="spellEnd"/>
      <w:r>
        <w:rPr>
          <w:rFonts w:cstheme="minorBidi"/>
          <w:color w:val="000000"/>
        </w:rPr>
        <w:t xml:space="preserve"> executado ultrapassar o valor definido em MAX_COUNT_READER_NO_RUNNING_JOBS, o monitor desativa uma VM. Primeiramente o monitor procura por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 xml:space="preserve"> em execução, e executa o comando de pausa. Se todas as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 xml:space="preserve"> já estiverem em pausa, então uma </w:t>
      </w:r>
      <w:proofErr w:type="spellStart"/>
      <w:r>
        <w:rPr>
          <w:rFonts w:cstheme="minorBidi"/>
          <w:color w:val="000000"/>
        </w:rPr>
        <w:t>vm</w:t>
      </w:r>
      <w:proofErr w:type="spellEnd"/>
      <w:r>
        <w:rPr>
          <w:rFonts w:cstheme="minorBidi"/>
          <w:color w:val="000000"/>
        </w:rPr>
        <w:t xml:space="preserve"> é desligada.</w:t>
      </w:r>
    </w:p>
    <w:p w14:paraId="1570905B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1A5EB12D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Apenas </w:t>
      </w:r>
      <w:proofErr w:type="spellStart"/>
      <w:r>
        <w:rPr>
          <w:rFonts w:cstheme="minorBidi"/>
          <w:color w:val="000000"/>
        </w:rPr>
        <w:t>VMs</w:t>
      </w:r>
      <w:proofErr w:type="spellEnd"/>
      <w:r>
        <w:rPr>
          <w:rFonts w:cstheme="minorBidi"/>
          <w:color w:val="000000"/>
        </w:rPr>
        <w:t xml:space="preserve"> com nome iniciando com “Condor-</w:t>
      </w:r>
      <w:proofErr w:type="spellStart"/>
      <w:r>
        <w:rPr>
          <w:rFonts w:cstheme="minorBidi"/>
          <w:color w:val="000000"/>
        </w:rPr>
        <w:t>wn</w:t>
      </w:r>
      <w:proofErr w:type="spellEnd"/>
      <w:r>
        <w:rPr>
          <w:rFonts w:cstheme="minorBidi"/>
          <w:color w:val="000000"/>
        </w:rPr>
        <w:t xml:space="preserve">” (definido em VM_NOME_INICIO_PADRAO no arquivo </w:t>
      </w:r>
      <w:proofErr w:type="spellStart"/>
      <w:r>
        <w:rPr>
          <w:rFonts w:cstheme="minorBidi"/>
          <w:color w:val="000000"/>
        </w:rPr>
        <w:t>acessoLibVirt.h</w:t>
      </w:r>
      <w:proofErr w:type="spellEnd"/>
      <w:r>
        <w:rPr>
          <w:rFonts w:cstheme="minorBidi"/>
          <w:color w:val="000000"/>
        </w:rPr>
        <w:t>) são consideradas.</w:t>
      </w:r>
    </w:p>
    <w:p w14:paraId="3DBFD514" w14:textId="77777777" w:rsidR="00550114" w:rsidRDefault="00550114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035E2FEB" w14:textId="77777777" w:rsidR="00550114" w:rsidRDefault="00550114" w:rsidP="00550114">
      <w:pPr>
        <w:pStyle w:val="Padre3o"/>
        <w:ind w:left="1080"/>
        <w:jc w:val="both"/>
        <w:rPr>
          <w:rFonts w:cstheme="minorBidi"/>
        </w:rPr>
      </w:pPr>
      <w:r>
        <w:rPr>
          <w:rFonts w:cstheme="minorBidi"/>
          <w:color w:val="000000"/>
        </w:rPr>
        <w:t xml:space="preserve">O contador é utilizado para ter certeza que o sistema não possui </w:t>
      </w:r>
      <w:proofErr w:type="spellStart"/>
      <w:r>
        <w:rPr>
          <w:rFonts w:cstheme="minorBidi"/>
          <w:color w:val="000000"/>
        </w:rPr>
        <w:t>job</w:t>
      </w:r>
      <w:proofErr w:type="spellEnd"/>
      <w:r>
        <w:rPr>
          <w:rFonts w:cstheme="minorBidi"/>
          <w:color w:val="000000"/>
        </w:rPr>
        <w:t xml:space="preserve"> sendo concluído entre as iterações do monitor. Ele define também o tempo necessário para considerar o </w:t>
      </w:r>
      <w:r>
        <w:rPr>
          <w:rFonts w:cstheme="minorBidi"/>
          <w:color w:val="000000"/>
        </w:rPr>
        <w:lastRenderedPageBreak/>
        <w:t>sistema como parado.</w:t>
      </w:r>
    </w:p>
    <w:p w14:paraId="4F610111" w14:textId="77777777" w:rsidR="00550114" w:rsidRDefault="00550114" w:rsidP="00550114">
      <w:pPr>
        <w:pStyle w:val="Padre3o"/>
        <w:ind w:left="1451"/>
        <w:jc w:val="both"/>
        <w:rPr>
          <w:rFonts w:cstheme="minorBidi"/>
          <w:color w:val="000000"/>
        </w:rPr>
      </w:pPr>
    </w:p>
    <w:p w14:paraId="5772D9F1" w14:textId="77777777" w:rsidR="00550114" w:rsidRDefault="00AB73F8" w:rsidP="00550114">
      <w:pPr>
        <w:pStyle w:val="Padre3o"/>
        <w:ind w:left="108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A constante </w:t>
      </w:r>
      <w:r w:rsidR="00550114">
        <w:rPr>
          <w:rFonts w:cstheme="minorBidi"/>
          <w:color w:val="000000"/>
        </w:rPr>
        <w:t xml:space="preserve">PAUSED_VM_COUNT_MIN indica o mínimo de </w:t>
      </w:r>
      <w:proofErr w:type="spellStart"/>
      <w:r w:rsidR="00550114">
        <w:rPr>
          <w:rFonts w:cstheme="minorBidi"/>
          <w:color w:val="000000"/>
        </w:rPr>
        <w:t>VMs</w:t>
      </w:r>
      <w:proofErr w:type="spellEnd"/>
      <w:r w:rsidR="00550114">
        <w:rPr>
          <w:rFonts w:cstheme="minorBidi"/>
          <w:color w:val="000000"/>
        </w:rPr>
        <w:t xml:space="preserve"> em Pausa</w:t>
      </w:r>
      <w:r>
        <w:rPr>
          <w:rFonts w:cstheme="minorBidi"/>
          <w:color w:val="000000"/>
        </w:rPr>
        <w:t xml:space="preserve"> na ausência de tarefas no sistema</w:t>
      </w:r>
      <w:r w:rsidR="00550114">
        <w:rPr>
          <w:rFonts w:cstheme="minorBidi"/>
          <w:color w:val="000000"/>
        </w:rPr>
        <w:t xml:space="preserve">. Assim, mesmo se não houver nenhuma tarefa sendo executada, haverá um número mínimo de </w:t>
      </w:r>
      <w:proofErr w:type="spellStart"/>
      <w:r w:rsidR="00550114">
        <w:rPr>
          <w:rFonts w:cstheme="minorBidi"/>
          <w:color w:val="000000"/>
        </w:rPr>
        <w:t>VMs</w:t>
      </w:r>
      <w:proofErr w:type="spellEnd"/>
      <w:r w:rsidR="00550114">
        <w:rPr>
          <w:rFonts w:cstheme="minorBidi"/>
          <w:color w:val="000000"/>
        </w:rPr>
        <w:t xml:space="preserve"> prontas para serem ativadas, melhorando a resposta do ambiente para a chegada de uma tarefa.</w:t>
      </w:r>
    </w:p>
    <w:p w14:paraId="6C1FDA8D" w14:textId="77777777" w:rsidR="00024AF0" w:rsidRDefault="00024AF0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1D10318F" w14:textId="77777777" w:rsidR="00BF7EEA" w:rsidRDefault="001B0796" w:rsidP="00550114">
      <w:pPr>
        <w:pStyle w:val="Padre3o"/>
        <w:ind w:left="1080"/>
        <w:jc w:val="both"/>
        <w:rPr>
          <w:rFonts w:cstheme="minorBidi"/>
          <w:color w:val="000000"/>
        </w:rPr>
      </w:pPr>
      <w:r>
        <w:rPr>
          <w:rFonts w:cstheme="minorBidi"/>
          <w:color w:val="000000"/>
        </w:rPr>
        <w:t xml:space="preserve">Observação: caso a constante </w:t>
      </w:r>
      <w:r w:rsidRPr="001B0796">
        <w:rPr>
          <w:rFonts w:cstheme="minorBidi"/>
          <w:color w:val="000000"/>
        </w:rPr>
        <w:t>GERENCIA_MAQUINAS_VIRTUAIS</w:t>
      </w:r>
      <w:r>
        <w:rPr>
          <w:rFonts w:cstheme="minorBidi"/>
          <w:color w:val="000000"/>
        </w:rPr>
        <w:t xml:space="preserve"> (definido em </w:t>
      </w:r>
      <w:proofErr w:type="spellStart"/>
      <w:r>
        <w:rPr>
          <w:rFonts w:cstheme="minorBidi"/>
          <w:color w:val="000000"/>
        </w:rPr>
        <w:t>main.c</w:t>
      </w:r>
      <w:proofErr w:type="spellEnd"/>
      <w:r>
        <w:rPr>
          <w:rFonts w:cstheme="minorBidi"/>
          <w:color w:val="000000"/>
        </w:rPr>
        <w:t>) estiver com valor diferente de "1", nenhuma máquina virtual será ativada ou desativada.</w:t>
      </w:r>
    </w:p>
    <w:p w14:paraId="114A08CE" w14:textId="77777777" w:rsidR="001B0796" w:rsidRDefault="001B0796" w:rsidP="00550114">
      <w:pPr>
        <w:pStyle w:val="Padre3o"/>
        <w:ind w:left="1080"/>
        <w:jc w:val="both"/>
        <w:rPr>
          <w:rFonts w:cstheme="minorBidi"/>
          <w:color w:val="000000"/>
        </w:rPr>
      </w:pPr>
    </w:p>
    <w:p w14:paraId="60406FBF" w14:textId="77777777" w:rsidR="00E36DCF" w:rsidRPr="009A747B" w:rsidRDefault="00E36DCF" w:rsidP="00550114">
      <w:pPr>
        <w:pStyle w:val="Padre3o"/>
        <w:numPr>
          <w:ilvl w:val="0"/>
          <w:numId w:val="4"/>
        </w:numPr>
        <w:jc w:val="both"/>
        <w:rPr>
          <w:rFonts w:cstheme="minorBidi"/>
          <w:sz w:val="26"/>
        </w:rPr>
      </w:pPr>
      <w:r w:rsidRPr="009A747B">
        <w:rPr>
          <w:rFonts w:cstheme="minorBidi"/>
          <w:color w:val="000000"/>
          <w:sz w:val="28"/>
        </w:rPr>
        <w:t>Monitor em estado inativo</w:t>
      </w:r>
    </w:p>
    <w:p w14:paraId="230BD2F9" w14:textId="77777777" w:rsidR="00E36DCF" w:rsidRDefault="00E36DCF">
      <w:pPr>
        <w:pStyle w:val="Padre3o"/>
        <w:jc w:val="both"/>
        <w:rPr>
          <w:rFonts w:cstheme="minorBidi"/>
          <w:color w:val="000000"/>
        </w:rPr>
      </w:pPr>
    </w:p>
    <w:p w14:paraId="17A9531B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>Após as verificações, o monitor entra em estado inativo por n segundos. O tempo inativo depende de qual operação foi executada.</w:t>
      </w:r>
    </w:p>
    <w:p w14:paraId="55E5F292" w14:textId="77777777" w:rsidR="00E36DCF" w:rsidRDefault="00E36DCF">
      <w:pPr>
        <w:pStyle w:val="Padre3o"/>
        <w:ind w:left="709"/>
        <w:jc w:val="both"/>
        <w:rPr>
          <w:rFonts w:cstheme="minorBidi"/>
          <w:color w:val="000000"/>
        </w:rPr>
      </w:pPr>
    </w:p>
    <w:p w14:paraId="7197BAFB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 xml:space="preserve">Se houve ativação de </w:t>
      </w:r>
      <w:r w:rsidR="00BF7EEA">
        <w:rPr>
          <w:rFonts w:cstheme="minorBidi"/>
          <w:color w:val="000000"/>
        </w:rPr>
        <w:t>VM</w:t>
      </w:r>
      <w:r>
        <w:rPr>
          <w:rFonts w:cstheme="minorBidi"/>
          <w:color w:val="000000"/>
        </w:rPr>
        <w:t>, o tempo é definido em:</w:t>
      </w:r>
    </w:p>
    <w:p w14:paraId="64ED1742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ab/>
        <w:t>SLEEP_TIME_COM_ATIVACAO_DE_DOMINIO.</w:t>
      </w:r>
    </w:p>
    <w:p w14:paraId="76A2245A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 xml:space="preserve">Se houve desativação de </w:t>
      </w:r>
      <w:r w:rsidR="00BF7EEA">
        <w:rPr>
          <w:rFonts w:cstheme="minorBidi"/>
          <w:color w:val="000000"/>
        </w:rPr>
        <w:t>VM</w:t>
      </w:r>
      <w:r>
        <w:rPr>
          <w:rFonts w:cstheme="minorBidi"/>
          <w:color w:val="000000"/>
        </w:rPr>
        <w:t>, o tempo é definido em:</w:t>
      </w:r>
    </w:p>
    <w:p w14:paraId="455987AE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ab/>
        <w:t>SLEEP_TIME_COM_DESATIVACAO_DE_DOMINIO.</w:t>
      </w:r>
    </w:p>
    <w:p w14:paraId="16B70923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>Se não houve nenhuma ação, o tempo é definido em:</w:t>
      </w:r>
    </w:p>
    <w:p w14:paraId="06E63EE9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ab/>
        <w:t>SLEEP_TIME_SEM_ACAO.</w:t>
      </w:r>
    </w:p>
    <w:p w14:paraId="4A083727" w14:textId="77777777" w:rsidR="00E36DCF" w:rsidRDefault="00E36DCF">
      <w:pPr>
        <w:pStyle w:val="Padre3o"/>
        <w:ind w:left="709"/>
        <w:jc w:val="both"/>
        <w:rPr>
          <w:rFonts w:cstheme="minorBidi"/>
          <w:color w:val="000000"/>
        </w:rPr>
      </w:pPr>
    </w:p>
    <w:p w14:paraId="3838AA16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proofErr w:type="spellStart"/>
      <w:r>
        <w:rPr>
          <w:rFonts w:cstheme="minorBidi"/>
          <w:color w:val="000000"/>
        </w:rPr>
        <w:t>ToDo</w:t>
      </w:r>
      <w:proofErr w:type="spellEnd"/>
      <w:r>
        <w:rPr>
          <w:rFonts w:cstheme="minorBidi"/>
          <w:color w:val="000000"/>
        </w:rPr>
        <w:t xml:space="preserve">: separar ainda mais, caso a ativação/desativação seja de uma </w:t>
      </w:r>
      <w:proofErr w:type="spellStart"/>
      <w:r>
        <w:rPr>
          <w:rFonts w:cstheme="minorBidi"/>
          <w:color w:val="000000"/>
        </w:rPr>
        <w:t>vm</w:t>
      </w:r>
      <w:proofErr w:type="spellEnd"/>
      <w:r>
        <w:rPr>
          <w:rFonts w:cstheme="minorBidi"/>
          <w:color w:val="000000"/>
        </w:rPr>
        <w:t xml:space="preserve"> desligada/ligada ou pausada/interrompida.</w:t>
      </w:r>
    </w:p>
    <w:p w14:paraId="70E1DC70" w14:textId="77777777" w:rsidR="00E36DCF" w:rsidRDefault="00E36DCF">
      <w:pPr>
        <w:pStyle w:val="Padre3o"/>
        <w:ind w:left="709"/>
        <w:jc w:val="both"/>
        <w:rPr>
          <w:rFonts w:cstheme="minorBidi"/>
          <w:color w:val="000000"/>
        </w:rPr>
      </w:pPr>
    </w:p>
    <w:p w14:paraId="23D2BBB6" w14:textId="77777777" w:rsidR="00E36DCF" w:rsidRPr="009A747B" w:rsidRDefault="00E36DCF" w:rsidP="00550114">
      <w:pPr>
        <w:pStyle w:val="Padre3o"/>
        <w:numPr>
          <w:ilvl w:val="0"/>
          <w:numId w:val="4"/>
        </w:numPr>
        <w:jc w:val="both"/>
        <w:rPr>
          <w:rFonts w:cstheme="minorBidi"/>
          <w:color w:val="000000"/>
          <w:sz w:val="28"/>
        </w:rPr>
      </w:pPr>
      <w:r w:rsidRPr="009A747B">
        <w:rPr>
          <w:rFonts w:cstheme="minorBidi"/>
          <w:color w:val="000000"/>
          <w:sz w:val="28"/>
        </w:rPr>
        <w:t>Logs</w:t>
      </w:r>
    </w:p>
    <w:p w14:paraId="6677F4E1" w14:textId="77777777" w:rsidR="00E36DCF" w:rsidRDefault="00E36DCF">
      <w:pPr>
        <w:pStyle w:val="Padre3o"/>
        <w:jc w:val="both"/>
        <w:rPr>
          <w:rFonts w:cstheme="minorBidi"/>
        </w:rPr>
      </w:pPr>
      <w:r>
        <w:rPr>
          <w:rFonts w:cstheme="minorBidi"/>
          <w:color w:val="000000"/>
        </w:rPr>
        <w:tab/>
      </w:r>
    </w:p>
    <w:p w14:paraId="22FA4BAF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 xml:space="preserve">Um arquivo de log é criado no mesmo diretório onde é executado o </w:t>
      </w:r>
      <w:r w:rsidR="00DE334D">
        <w:rPr>
          <w:rFonts w:cstheme="minorBidi"/>
          <w:color w:val="000000"/>
        </w:rPr>
        <w:t>gerenciador</w:t>
      </w:r>
      <w:r>
        <w:rPr>
          <w:rFonts w:cstheme="minorBidi"/>
          <w:color w:val="000000"/>
        </w:rPr>
        <w:t>. O nome do arquivo segue o padrão “log-YYYYMMDD-HHmm.log”. Na mudança do dia, um novo arquivo é gerado.</w:t>
      </w:r>
    </w:p>
    <w:p w14:paraId="77363A49" w14:textId="77777777" w:rsidR="00E36DCF" w:rsidRDefault="00E36DCF">
      <w:pPr>
        <w:pStyle w:val="Padre3o"/>
        <w:ind w:left="709"/>
        <w:jc w:val="both"/>
        <w:rPr>
          <w:rFonts w:cstheme="minorBidi"/>
          <w:color w:val="000000"/>
        </w:rPr>
      </w:pPr>
    </w:p>
    <w:p w14:paraId="7666E7D2" w14:textId="77777777" w:rsidR="00550114" w:rsidRPr="009A747B" w:rsidRDefault="00550114" w:rsidP="00550114">
      <w:pPr>
        <w:pStyle w:val="Padre3o"/>
        <w:numPr>
          <w:ilvl w:val="0"/>
          <w:numId w:val="4"/>
        </w:numPr>
        <w:jc w:val="both"/>
        <w:rPr>
          <w:rFonts w:cstheme="minorBidi"/>
          <w:color w:val="000000"/>
          <w:sz w:val="28"/>
        </w:rPr>
      </w:pPr>
      <w:r w:rsidRPr="009A747B">
        <w:rPr>
          <w:rFonts w:cstheme="minorBidi"/>
          <w:color w:val="000000"/>
          <w:sz w:val="28"/>
        </w:rPr>
        <w:t>Compilação</w:t>
      </w:r>
    </w:p>
    <w:p w14:paraId="64D8534E" w14:textId="77777777" w:rsidR="00E36DCF" w:rsidRDefault="00E36DCF">
      <w:pPr>
        <w:pStyle w:val="Padre3o"/>
        <w:ind w:left="709"/>
        <w:jc w:val="both"/>
        <w:rPr>
          <w:rFonts w:cstheme="minorBidi"/>
          <w:color w:val="000000"/>
        </w:rPr>
      </w:pPr>
    </w:p>
    <w:p w14:paraId="5A00C674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>É preciso instalar o pacote “</w:t>
      </w:r>
      <w:proofErr w:type="spellStart"/>
      <w:r>
        <w:rPr>
          <w:rFonts w:cstheme="minorBidi"/>
          <w:color w:val="000000"/>
        </w:rPr>
        <w:t>libvirt-dev</w:t>
      </w:r>
      <w:r w:rsidR="00A62DB0">
        <w:rPr>
          <w:rFonts w:cstheme="minorBidi"/>
          <w:color w:val="000000"/>
        </w:rPr>
        <w:t>el</w:t>
      </w:r>
      <w:bookmarkStart w:id="0" w:name="_GoBack"/>
      <w:bookmarkEnd w:id="0"/>
      <w:proofErr w:type="spellEnd"/>
      <w:r>
        <w:rPr>
          <w:rFonts w:cstheme="minorBidi"/>
          <w:color w:val="000000"/>
        </w:rPr>
        <w:t>”.</w:t>
      </w:r>
    </w:p>
    <w:p w14:paraId="6ACA384A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>Rodar o comando “</w:t>
      </w:r>
      <w:proofErr w:type="spellStart"/>
      <w:r>
        <w:rPr>
          <w:rFonts w:cstheme="minorBidi"/>
          <w:color w:val="000000"/>
        </w:rPr>
        <w:t>make</w:t>
      </w:r>
      <w:proofErr w:type="spellEnd"/>
      <w:r>
        <w:rPr>
          <w:rFonts w:cstheme="minorBidi"/>
          <w:color w:val="000000"/>
        </w:rPr>
        <w:t>” no diretório do projeto. Caso o comando “</w:t>
      </w:r>
      <w:proofErr w:type="spellStart"/>
      <w:r>
        <w:rPr>
          <w:rFonts w:cstheme="minorBidi"/>
          <w:color w:val="000000"/>
        </w:rPr>
        <w:t>pkg-config</w:t>
      </w:r>
      <w:proofErr w:type="spellEnd"/>
      <w:r>
        <w:rPr>
          <w:rFonts w:cstheme="minorBidi"/>
          <w:color w:val="000000"/>
        </w:rPr>
        <w:t xml:space="preserve"> --</w:t>
      </w:r>
      <w:proofErr w:type="spellStart"/>
      <w:r>
        <w:rPr>
          <w:rFonts w:cstheme="minorBidi"/>
          <w:color w:val="000000"/>
        </w:rPr>
        <w:t>libs</w:t>
      </w:r>
      <w:proofErr w:type="spellEnd"/>
      <w:r>
        <w:rPr>
          <w:rFonts w:cstheme="minorBidi"/>
          <w:color w:val="000000"/>
        </w:rPr>
        <w:t xml:space="preserve"> </w:t>
      </w:r>
      <w:proofErr w:type="spellStart"/>
      <w:r>
        <w:rPr>
          <w:rFonts w:cstheme="minorBidi"/>
          <w:color w:val="000000"/>
        </w:rPr>
        <w:t>libvirt</w:t>
      </w:r>
      <w:proofErr w:type="spellEnd"/>
      <w:r>
        <w:rPr>
          <w:rFonts w:cstheme="minorBidi"/>
          <w:color w:val="000000"/>
        </w:rPr>
        <w:t>” não retorne os parâmetros corretos, ajuste a variável de ambiente conforme o caso:</w:t>
      </w:r>
    </w:p>
    <w:p w14:paraId="6ADE5B27" w14:textId="77777777" w:rsidR="00E36DCF" w:rsidRPr="00C83742" w:rsidRDefault="00E36DCF">
      <w:pPr>
        <w:pStyle w:val="Padre3o"/>
        <w:ind w:left="709"/>
        <w:jc w:val="both"/>
        <w:rPr>
          <w:rFonts w:cstheme="minorBidi"/>
          <w:lang w:val="en-US"/>
        </w:rPr>
      </w:pPr>
      <w:r>
        <w:rPr>
          <w:rFonts w:cstheme="minorBidi"/>
          <w:i/>
          <w:color w:val="000000"/>
        </w:rPr>
        <w:tab/>
      </w:r>
      <w:proofErr w:type="gramStart"/>
      <w:r w:rsidRPr="00C83742">
        <w:rPr>
          <w:rFonts w:cstheme="minorBidi"/>
          <w:i/>
          <w:color w:val="000000"/>
          <w:lang w:val="en-US"/>
        </w:rPr>
        <w:t>export</w:t>
      </w:r>
      <w:proofErr w:type="gramEnd"/>
      <w:r w:rsidRPr="00C83742">
        <w:rPr>
          <w:rFonts w:cstheme="minorBidi"/>
          <w:i/>
          <w:color w:val="000000"/>
          <w:lang w:val="en-US"/>
        </w:rPr>
        <w:t xml:space="preserve"> PKG_CONFIG_PATH=/</w:t>
      </w:r>
      <w:proofErr w:type="spellStart"/>
      <w:r w:rsidRPr="00C83742">
        <w:rPr>
          <w:rFonts w:cstheme="minorBidi"/>
          <w:i/>
          <w:color w:val="000000"/>
          <w:lang w:val="en-US"/>
        </w:rPr>
        <w:t>usr</w:t>
      </w:r>
      <w:proofErr w:type="spellEnd"/>
      <w:r w:rsidRPr="00C83742">
        <w:rPr>
          <w:rFonts w:cstheme="minorBidi"/>
          <w:i/>
          <w:color w:val="000000"/>
          <w:lang w:val="en-US"/>
        </w:rPr>
        <w:t>/local/lib/</w:t>
      </w:r>
      <w:proofErr w:type="spellStart"/>
      <w:r w:rsidRPr="00C83742">
        <w:rPr>
          <w:rFonts w:cstheme="minorBidi"/>
          <w:i/>
          <w:color w:val="000000"/>
          <w:lang w:val="en-US"/>
        </w:rPr>
        <w:t>pkgconfig</w:t>
      </w:r>
      <w:proofErr w:type="spellEnd"/>
      <w:r w:rsidRPr="00C83742">
        <w:rPr>
          <w:rFonts w:cstheme="minorBidi"/>
          <w:i/>
          <w:color w:val="000000"/>
          <w:lang w:val="en-US"/>
        </w:rPr>
        <w:t>/</w:t>
      </w:r>
    </w:p>
    <w:p w14:paraId="6F5BD323" w14:textId="77777777" w:rsidR="00E36DCF" w:rsidRPr="00C83742" w:rsidRDefault="00E36DCF">
      <w:pPr>
        <w:pStyle w:val="Padre3o"/>
        <w:ind w:left="709"/>
        <w:jc w:val="both"/>
        <w:rPr>
          <w:rFonts w:cstheme="minorBidi"/>
          <w:color w:val="000000"/>
          <w:lang w:val="en-US"/>
        </w:rPr>
      </w:pPr>
    </w:p>
    <w:p w14:paraId="30BFDC2E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>A compilação manual pode ser feita utilizando as opções “-I” e “-L” conforme o exemplo:</w:t>
      </w:r>
    </w:p>
    <w:p w14:paraId="4B6E8AEE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ab/>
      </w:r>
      <w:proofErr w:type="spellStart"/>
      <w:r>
        <w:rPr>
          <w:rFonts w:cstheme="minorBidi"/>
          <w:i/>
          <w:color w:val="000000"/>
        </w:rPr>
        <w:t>gcc</w:t>
      </w:r>
      <w:proofErr w:type="spellEnd"/>
      <w:r>
        <w:rPr>
          <w:rFonts w:cstheme="minorBidi"/>
          <w:i/>
          <w:color w:val="000000"/>
        </w:rPr>
        <w:t xml:space="preserve"> -I/</w:t>
      </w:r>
      <w:proofErr w:type="spellStart"/>
      <w:r>
        <w:rPr>
          <w:rFonts w:cstheme="minorBidi"/>
          <w:i/>
          <w:color w:val="000000"/>
        </w:rPr>
        <w:t>usr</w:t>
      </w:r>
      <w:proofErr w:type="spellEnd"/>
      <w:r>
        <w:rPr>
          <w:rFonts w:cstheme="minorBidi"/>
          <w:i/>
          <w:color w:val="000000"/>
        </w:rPr>
        <w:t>/local/include/</w:t>
      </w:r>
      <w:proofErr w:type="spellStart"/>
      <w:r>
        <w:rPr>
          <w:rFonts w:cstheme="minorBidi"/>
          <w:i/>
          <w:color w:val="000000"/>
        </w:rPr>
        <w:t>libvirt</w:t>
      </w:r>
      <w:proofErr w:type="spellEnd"/>
      <w:r>
        <w:rPr>
          <w:rFonts w:cstheme="minorBidi"/>
          <w:i/>
          <w:color w:val="000000"/>
        </w:rPr>
        <w:t xml:space="preserve"> -L/</w:t>
      </w:r>
      <w:proofErr w:type="spellStart"/>
      <w:r>
        <w:rPr>
          <w:rFonts w:cstheme="minorBidi"/>
          <w:i/>
          <w:color w:val="000000"/>
        </w:rPr>
        <w:t>usr</w:t>
      </w:r>
      <w:proofErr w:type="spellEnd"/>
      <w:r>
        <w:rPr>
          <w:rFonts w:cstheme="minorBidi"/>
          <w:i/>
          <w:color w:val="000000"/>
        </w:rPr>
        <w:t>/local/</w:t>
      </w:r>
      <w:proofErr w:type="spellStart"/>
      <w:r>
        <w:rPr>
          <w:rFonts w:cstheme="minorBidi"/>
          <w:i/>
          <w:color w:val="000000"/>
        </w:rPr>
        <w:t>lib</w:t>
      </w:r>
      <w:proofErr w:type="spellEnd"/>
      <w:r>
        <w:rPr>
          <w:rFonts w:cstheme="minorBidi"/>
          <w:i/>
          <w:color w:val="000000"/>
        </w:rPr>
        <w:t xml:space="preserve"> -</w:t>
      </w:r>
      <w:proofErr w:type="spellStart"/>
      <w:r>
        <w:rPr>
          <w:rFonts w:cstheme="minorBidi"/>
          <w:i/>
          <w:color w:val="000000"/>
        </w:rPr>
        <w:t>lvirt</w:t>
      </w:r>
      <w:proofErr w:type="spellEnd"/>
      <w:r>
        <w:rPr>
          <w:rFonts w:cstheme="minorBidi"/>
          <w:i/>
          <w:color w:val="000000"/>
        </w:rPr>
        <w:t xml:space="preserve"> *.c</w:t>
      </w:r>
    </w:p>
    <w:p w14:paraId="6AD4AB78" w14:textId="77777777" w:rsidR="00E36DCF" w:rsidRDefault="00E36DCF">
      <w:pPr>
        <w:pStyle w:val="Padre3o"/>
        <w:ind w:left="709"/>
        <w:jc w:val="both"/>
        <w:rPr>
          <w:rFonts w:cstheme="minorBidi"/>
          <w:color w:val="000000"/>
        </w:rPr>
      </w:pPr>
    </w:p>
    <w:p w14:paraId="7BC300B8" w14:textId="77777777" w:rsidR="00E36DCF" w:rsidRDefault="00DE334D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 xml:space="preserve">Pode ser </w:t>
      </w:r>
      <w:r w:rsidR="00E36DCF">
        <w:rPr>
          <w:rFonts w:cstheme="minorBidi"/>
          <w:color w:val="000000"/>
        </w:rPr>
        <w:t xml:space="preserve">necessário </w:t>
      </w:r>
      <w:r>
        <w:rPr>
          <w:rFonts w:cstheme="minorBidi"/>
          <w:color w:val="000000"/>
        </w:rPr>
        <w:t>ajustar</w:t>
      </w:r>
      <w:r w:rsidR="00E36DCF">
        <w:rPr>
          <w:rFonts w:cstheme="minorBidi"/>
          <w:color w:val="000000"/>
        </w:rPr>
        <w:t xml:space="preserve"> a variável de ambiente conforme o comando:</w:t>
      </w:r>
    </w:p>
    <w:p w14:paraId="02FF82DE" w14:textId="77777777" w:rsidR="00E36DCF" w:rsidRPr="00C83742" w:rsidRDefault="00E36DCF">
      <w:pPr>
        <w:pStyle w:val="Padre3o"/>
        <w:ind w:left="709"/>
        <w:jc w:val="both"/>
        <w:rPr>
          <w:rFonts w:cstheme="minorBidi"/>
          <w:lang w:val="en-US"/>
        </w:rPr>
      </w:pPr>
      <w:r>
        <w:rPr>
          <w:rFonts w:cstheme="minorBidi"/>
          <w:color w:val="000000"/>
        </w:rPr>
        <w:tab/>
      </w:r>
      <w:proofErr w:type="gramStart"/>
      <w:r w:rsidRPr="00C83742">
        <w:rPr>
          <w:rFonts w:cstheme="minorBidi"/>
          <w:i/>
          <w:color w:val="000000"/>
          <w:lang w:val="en-US"/>
        </w:rPr>
        <w:t>export</w:t>
      </w:r>
      <w:proofErr w:type="gramEnd"/>
      <w:r w:rsidRPr="00C83742">
        <w:rPr>
          <w:rFonts w:cstheme="minorBidi"/>
          <w:i/>
          <w:color w:val="000000"/>
          <w:lang w:val="en-US"/>
        </w:rPr>
        <w:t xml:space="preserve"> LD_LIBRARY_PATH=/</w:t>
      </w:r>
      <w:proofErr w:type="spellStart"/>
      <w:r w:rsidRPr="00C83742">
        <w:rPr>
          <w:rFonts w:cstheme="minorBidi"/>
          <w:i/>
          <w:color w:val="000000"/>
          <w:lang w:val="en-US"/>
        </w:rPr>
        <w:t>usr</w:t>
      </w:r>
      <w:proofErr w:type="spellEnd"/>
      <w:r w:rsidRPr="00C83742">
        <w:rPr>
          <w:rFonts w:cstheme="minorBidi"/>
          <w:i/>
          <w:color w:val="000000"/>
          <w:lang w:val="en-US"/>
        </w:rPr>
        <w:t>/local/lib</w:t>
      </w:r>
    </w:p>
    <w:p w14:paraId="1F4C210B" w14:textId="77777777" w:rsidR="00E36DCF" w:rsidRDefault="00E36DCF">
      <w:pPr>
        <w:pStyle w:val="Padre3o"/>
        <w:ind w:left="709"/>
        <w:jc w:val="both"/>
        <w:rPr>
          <w:rFonts w:cstheme="minorBidi"/>
          <w:color w:val="000000"/>
          <w:lang w:val="en-US"/>
        </w:rPr>
      </w:pPr>
    </w:p>
    <w:p w14:paraId="469C64C9" w14:textId="77777777" w:rsidR="00DE334D" w:rsidRPr="00C83742" w:rsidRDefault="00DE334D">
      <w:pPr>
        <w:pStyle w:val="Padre3o"/>
        <w:ind w:left="709"/>
        <w:jc w:val="both"/>
        <w:rPr>
          <w:rFonts w:cstheme="minorBidi"/>
          <w:color w:val="000000"/>
          <w:lang w:val="en-US"/>
        </w:rPr>
      </w:pPr>
    </w:p>
    <w:p w14:paraId="78D34FED" w14:textId="77777777" w:rsidR="00E36DCF" w:rsidRPr="009A747B" w:rsidRDefault="00E36DCF" w:rsidP="00550114">
      <w:pPr>
        <w:pStyle w:val="Padre3o"/>
        <w:numPr>
          <w:ilvl w:val="0"/>
          <w:numId w:val="4"/>
        </w:numPr>
        <w:jc w:val="both"/>
        <w:rPr>
          <w:rFonts w:cstheme="minorBidi"/>
          <w:color w:val="000000"/>
          <w:sz w:val="28"/>
          <w:lang w:val="en-US"/>
        </w:rPr>
      </w:pPr>
      <w:r w:rsidRPr="009A747B">
        <w:rPr>
          <w:rFonts w:cstheme="minorBidi"/>
          <w:color w:val="000000"/>
          <w:sz w:val="28"/>
        </w:rPr>
        <w:t>Implantação</w:t>
      </w:r>
    </w:p>
    <w:p w14:paraId="5DAE404A" w14:textId="77777777" w:rsidR="00E36DCF" w:rsidRDefault="00E36DCF">
      <w:pPr>
        <w:pStyle w:val="Padre3o"/>
        <w:jc w:val="both"/>
        <w:rPr>
          <w:rFonts w:cstheme="minorBidi"/>
        </w:rPr>
      </w:pPr>
      <w:r>
        <w:rPr>
          <w:rFonts w:cstheme="minorBidi"/>
          <w:color w:val="000000"/>
        </w:rPr>
        <w:tab/>
      </w:r>
    </w:p>
    <w:p w14:paraId="00E54734" w14:textId="77777777" w:rsidR="00E36DCF" w:rsidRDefault="00E36DCF">
      <w:pPr>
        <w:pStyle w:val="Padre3o"/>
        <w:jc w:val="both"/>
        <w:rPr>
          <w:rFonts w:cstheme="minorBidi"/>
        </w:rPr>
      </w:pPr>
      <w:r>
        <w:rPr>
          <w:rFonts w:cstheme="minorBidi"/>
          <w:color w:val="000000"/>
        </w:rPr>
        <w:tab/>
        <w:t>– SSH:</w:t>
      </w:r>
    </w:p>
    <w:p w14:paraId="76E95414" w14:textId="77777777" w:rsidR="00E36DCF" w:rsidRDefault="00E36DCF">
      <w:pPr>
        <w:pStyle w:val="Padre3o"/>
        <w:jc w:val="both"/>
        <w:rPr>
          <w:rFonts w:cstheme="minorBidi"/>
        </w:rPr>
      </w:pPr>
      <w:r>
        <w:rPr>
          <w:rFonts w:cstheme="minorBidi"/>
          <w:color w:val="000000"/>
        </w:rPr>
        <w:tab/>
        <w:t xml:space="preserve">Como os comandos para leitura do condor (fila e histórico) e acesso ao </w:t>
      </w:r>
      <w:proofErr w:type="spellStart"/>
      <w:r>
        <w:rPr>
          <w:rFonts w:cstheme="minorBidi"/>
          <w:color w:val="000000"/>
        </w:rPr>
        <w:t>libvirt</w:t>
      </w:r>
      <w:proofErr w:type="spellEnd"/>
      <w:r>
        <w:rPr>
          <w:rFonts w:cstheme="minorBidi"/>
          <w:color w:val="000000"/>
        </w:rPr>
        <w:t xml:space="preserve"> são via </w:t>
      </w:r>
      <w:proofErr w:type="spellStart"/>
      <w:r>
        <w:rPr>
          <w:rFonts w:cstheme="minorBidi"/>
          <w:color w:val="000000"/>
        </w:rPr>
        <w:t>ssh</w:t>
      </w:r>
      <w:proofErr w:type="spellEnd"/>
      <w:r>
        <w:rPr>
          <w:rFonts w:cstheme="minorBidi"/>
          <w:color w:val="000000"/>
        </w:rPr>
        <w:t xml:space="preserve">, é necessário permitir </w:t>
      </w:r>
      <w:proofErr w:type="spellStart"/>
      <w:r>
        <w:rPr>
          <w:rFonts w:cstheme="minorBidi"/>
          <w:color w:val="000000"/>
        </w:rPr>
        <w:t>login</w:t>
      </w:r>
      <w:proofErr w:type="spellEnd"/>
      <w:r>
        <w:rPr>
          <w:rFonts w:cstheme="minorBidi"/>
          <w:color w:val="000000"/>
        </w:rPr>
        <w:t xml:space="preserve"> sem o </w:t>
      </w:r>
      <w:proofErr w:type="spellStart"/>
      <w:r>
        <w:rPr>
          <w:rFonts w:cstheme="minorBidi"/>
          <w:color w:val="000000"/>
        </w:rPr>
        <w:t>prompt</w:t>
      </w:r>
      <w:proofErr w:type="spellEnd"/>
      <w:r>
        <w:rPr>
          <w:rFonts w:cstheme="minorBidi"/>
          <w:color w:val="000000"/>
        </w:rPr>
        <w:t xml:space="preserve"> de senha. É preciso verificar qual usuário executará o serviço, e incluir sua chave na lista de autorizados do ambiente destino. Os comandos executados na </w:t>
      </w:r>
      <w:r>
        <w:rPr>
          <w:rFonts w:cstheme="minorBidi"/>
          <w:color w:val="000000"/>
        </w:rPr>
        <w:lastRenderedPageBreak/>
        <w:t>origem devem ser o suficiente:</w:t>
      </w:r>
    </w:p>
    <w:p w14:paraId="704B7A53" w14:textId="77777777" w:rsidR="00E36DCF" w:rsidRDefault="00E36DCF">
      <w:pPr>
        <w:pStyle w:val="Padre3o"/>
        <w:rPr>
          <w:rFonts w:cstheme="minorBidi"/>
        </w:rPr>
      </w:pPr>
      <w:r>
        <w:rPr>
          <w:rFonts w:cstheme="minorBidi"/>
          <w:color w:val="000000"/>
        </w:rPr>
        <w:tab/>
      </w:r>
      <w:proofErr w:type="spellStart"/>
      <w:r>
        <w:rPr>
          <w:rFonts w:cstheme="minorBidi"/>
          <w:color w:val="000000"/>
        </w:rPr>
        <w:t>cd</w:t>
      </w:r>
      <w:proofErr w:type="spellEnd"/>
    </w:p>
    <w:p w14:paraId="1AA0BFA9" w14:textId="77777777" w:rsidR="00E36DCF" w:rsidRDefault="00E36DCF">
      <w:pPr>
        <w:pStyle w:val="Padre3o"/>
        <w:jc w:val="both"/>
        <w:rPr>
          <w:rFonts w:cstheme="minorBidi"/>
          <w:color w:val="000000"/>
        </w:rPr>
      </w:pPr>
    </w:p>
    <w:p w14:paraId="23E57377" w14:textId="77777777" w:rsidR="00E36DCF" w:rsidRDefault="00E36DCF">
      <w:pPr>
        <w:pStyle w:val="Padre3o"/>
        <w:rPr>
          <w:rFonts w:cstheme="minorBidi"/>
        </w:rPr>
      </w:pPr>
      <w:r>
        <w:rPr>
          <w:rFonts w:cstheme="minorBidi"/>
          <w:color w:val="000000"/>
        </w:rPr>
        <w:tab/>
      </w:r>
      <w:proofErr w:type="spellStart"/>
      <w:r>
        <w:rPr>
          <w:rFonts w:cstheme="minorBidi"/>
          <w:color w:val="000000"/>
        </w:rPr>
        <w:t>ssh-keygen</w:t>
      </w:r>
      <w:proofErr w:type="spellEnd"/>
      <w:r>
        <w:rPr>
          <w:rFonts w:cstheme="minorBidi"/>
          <w:color w:val="000000"/>
        </w:rPr>
        <w:t xml:space="preserve"> -t </w:t>
      </w:r>
      <w:proofErr w:type="spellStart"/>
      <w:r>
        <w:rPr>
          <w:rFonts w:cstheme="minorBidi"/>
          <w:color w:val="000000"/>
        </w:rPr>
        <w:t>rsa</w:t>
      </w:r>
      <w:proofErr w:type="spellEnd"/>
      <w:r>
        <w:rPr>
          <w:rFonts w:cstheme="minorBidi"/>
          <w:color w:val="000000"/>
        </w:rPr>
        <w:t xml:space="preserve"> (</w:t>
      </w:r>
      <w:proofErr w:type="spellStart"/>
      <w:r>
        <w:rPr>
          <w:rFonts w:cstheme="minorBidi"/>
          <w:color w:val="000000"/>
        </w:rPr>
        <w:t>enter</w:t>
      </w:r>
      <w:proofErr w:type="spellEnd"/>
      <w:r>
        <w:rPr>
          <w:rFonts w:cstheme="minorBidi"/>
          <w:color w:val="000000"/>
        </w:rPr>
        <w:t xml:space="preserve"> para todas as perguntas)</w:t>
      </w:r>
    </w:p>
    <w:p w14:paraId="348B5122" w14:textId="77777777" w:rsidR="00E36DCF" w:rsidRDefault="00E36DCF">
      <w:pPr>
        <w:pStyle w:val="Padre3o"/>
        <w:jc w:val="both"/>
        <w:rPr>
          <w:rFonts w:cstheme="minorBidi"/>
          <w:color w:val="000000"/>
        </w:rPr>
      </w:pPr>
    </w:p>
    <w:p w14:paraId="5FB441F8" w14:textId="77777777" w:rsidR="00E36DCF" w:rsidRPr="00C83742" w:rsidRDefault="00E36DCF">
      <w:pPr>
        <w:pStyle w:val="Padre3o"/>
        <w:jc w:val="both"/>
        <w:rPr>
          <w:rFonts w:cstheme="minorBidi"/>
          <w:lang w:val="en-US"/>
        </w:rPr>
      </w:pPr>
      <w:r>
        <w:rPr>
          <w:rFonts w:cstheme="minorBidi"/>
          <w:color w:val="000000"/>
        </w:rPr>
        <w:tab/>
      </w:r>
      <w:proofErr w:type="gramStart"/>
      <w:r w:rsidRPr="00C83742">
        <w:rPr>
          <w:rFonts w:cstheme="minorBidi"/>
          <w:color w:val="000000"/>
          <w:lang w:val="en-US"/>
        </w:rPr>
        <w:t>cat</w:t>
      </w:r>
      <w:proofErr w:type="gramEnd"/>
      <w:r w:rsidRPr="00C83742">
        <w:rPr>
          <w:rFonts w:cstheme="minorBidi"/>
          <w:color w:val="000000"/>
          <w:lang w:val="en-US"/>
        </w:rPr>
        <w:t xml:space="preserve"> .</w:t>
      </w:r>
      <w:proofErr w:type="spellStart"/>
      <w:r w:rsidRPr="00C83742">
        <w:rPr>
          <w:rFonts w:cstheme="minorBidi"/>
          <w:color w:val="000000"/>
          <w:lang w:val="en-US"/>
        </w:rPr>
        <w:t>ssh</w:t>
      </w:r>
      <w:proofErr w:type="spellEnd"/>
      <w:r w:rsidRPr="00C83742">
        <w:rPr>
          <w:rFonts w:cstheme="minorBidi"/>
          <w:color w:val="000000"/>
          <w:lang w:val="en-US"/>
        </w:rPr>
        <w:t xml:space="preserve">/id_rsa.pub | </w:t>
      </w:r>
      <w:proofErr w:type="spellStart"/>
      <w:r w:rsidRPr="00C83742">
        <w:rPr>
          <w:rFonts w:cstheme="minorBidi"/>
          <w:color w:val="000000"/>
          <w:lang w:val="en-US"/>
        </w:rPr>
        <w:t>ssh</w:t>
      </w:r>
      <w:proofErr w:type="spellEnd"/>
      <w:r w:rsidRPr="00C83742">
        <w:rPr>
          <w:rFonts w:cstheme="minorBidi"/>
          <w:color w:val="000000"/>
          <w:lang w:val="en-US"/>
        </w:rPr>
        <w:t xml:space="preserve"> </w:t>
      </w:r>
      <w:proofErr w:type="spellStart"/>
      <w:r w:rsidRPr="00C83742">
        <w:rPr>
          <w:rFonts w:cstheme="minorBidi"/>
          <w:i/>
          <w:color w:val="000000"/>
          <w:lang w:val="en-US"/>
        </w:rPr>
        <w:t>usuario</w:t>
      </w:r>
      <w:r w:rsidRPr="00C83742">
        <w:rPr>
          <w:rFonts w:cstheme="minorBidi"/>
          <w:color w:val="000000"/>
          <w:lang w:val="en-US"/>
        </w:rPr>
        <w:t>@</w:t>
      </w:r>
      <w:r w:rsidRPr="00C83742">
        <w:rPr>
          <w:rFonts w:cstheme="minorBidi"/>
          <w:i/>
          <w:color w:val="000000"/>
          <w:lang w:val="en-US"/>
        </w:rPr>
        <w:t>servidor</w:t>
      </w:r>
      <w:proofErr w:type="spellEnd"/>
      <w:r w:rsidRPr="00C83742">
        <w:rPr>
          <w:rFonts w:cstheme="minorBidi"/>
          <w:color w:val="000000"/>
          <w:lang w:val="en-US"/>
        </w:rPr>
        <w:t xml:space="preserve"> 'cat &gt;&gt; .</w:t>
      </w:r>
      <w:proofErr w:type="spellStart"/>
      <w:r w:rsidRPr="00C83742">
        <w:rPr>
          <w:rFonts w:cstheme="minorBidi"/>
          <w:color w:val="000000"/>
          <w:lang w:val="en-US"/>
        </w:rPr>
        <w:t>ssh</w:t>
      </w:r>
      <w:proofErr w:type="spellEnd"/>
      <w:r w:rsidRPr="00C83742">
        <w:rPr>
          <w:rFonts w:cstheme="minorBidi"/>
          <w:color w:val="000000"/>
          <w:lang w:val="en-US"/>
        </w:rPr>
        <w:t>/</w:t>
      </w:r>
      <w:proofErr w:type="spellStart"/>
      <w:r w:rsidRPr="00C83742">
        <w:rPr>
          <w:rFonts w:cstheme="minorBidi"/>
          <w:color w:val="000000"/>
          <w:lang w:val="en-US"/>
        </w:rPr>
        <w:t>authorized_keys</w:t>
      </w:r>
      <w:proofErr w:type="spellEnd"/>
      <w:r w:rsidRPr="00C83742">
        <w:rPr>
          <w:rFonts w:cstheme="minorBidi"/>
          <w:color w:val="000000"/>
          <w:lang w:val="en-US"/>
        </w:rPr>
        <w:t>'</w:t>
      </w:r>
    </w:p>
    <w:p w14:paraId="21539EE9" w14:textId="77777777" w:rsidR="00E36DCF" w:rsidRPr="00C83742" w:rsidRDefault="00E36DCF">
      <w:pPr>
        <w:pStyle w:val="Padre3o"/>
        <w:jc w:val="both"/>
        <w:rPr>
          <w:rFonts w:cstheme="minorBidi"/>
          <w:color w:val="000000"/>
          <w:lang w:val="en-US"/>
        </w:rPr>
      </w:pPr>
    </w:p>
    <w:p w14:paraId="200425FD" w14:textId="77777777" w:rsidR="00E36DCF" w:rsidRDefault="00E36DCF">
      <w:pPr>
        <w:pStyle w:val="Padre3o"/>
        <w:jc w:val="both"/>
        <w:rPr>
          <w:rFonts w:cstheme="minorBidi"/>
        </w:rPr>
      </w:pPr>
      <w:r w:rsidRPr="00C83742">
        <w:rPr>
          <w:rFonts w:cstheme="minorBidi"/>
          <w:color w:val="000000"/>
          <w:lang w:val="en-US"/>
        </w:rPr>
        <w:tab/>
      </w:r>
      <w:r>
        <w:rPr>
          <w:rFonts w:cstheme="minorBidi"/>
          <w:color w:val="000000"/>
        </w:rPr>
        <w:t>“</w:t>
      </w:r>
      <w:proofErr w:type="spellStart"/>
      <w:r>
        <w:rPr>
          <w:rFonts w:cstheme="minorBidi"/>
          <w:color w:val="000000"/>
        </w:rPr>
        <w:t>usuario</w:t>
      </w:r>
      <w:proofErr w:type="spellEnd"/>
      <w:r>
        <w:rPr>
          <w:rFonts w:cstheme="minorBidi"/>
          <w:color w:val="000000"/>
        </w:rPr>
        <w:t>” deve ser substituído pelo usuário que irá rodar o serviço.</w:t>
      </w:r>
    </w:p>
    <w:p w14:paraId="5A32307A" w14:textId="77777777" w:rsidR="00E36DCF" w:rsidRDefault="00E36DCF">
      <w:pPr>
        <w:pStyle w:val="Padre3o"/>
        <w:jc w:val="both"/>
        <w:rPr>
          <w:rFonts w:cstheme="minorBidi"/>
        </w:rPr>
      </w:pPr>
      <w:r>
        <w:rPr>
          <w:rFonts w:cstheme="minorBidi"/>
          <w:color w:val="000000"/>
        </w:rPr>
        <w:tab/>
        <w:t>“servidor” deve ser substituído pelo endereço onde o comando será executado (</w:t>
      </w:r>
      <w:proofErr w:type="spellStart"/>
      <w:r>
        <w:rPr>
          <w:rFonts w:cstheme="minorBidi"/>
          <w:color w:val="000000"/>
        </w:rPr>
        <w:t>condor_q</w:t>
      </w:r>
      <w:proofErr w:type="spellEnd"/>
      <w:r>
        <w:rPr>
          <w:rFonts w:cstheme="minorBidi"/>
          <w:color w:val="000000"/>
        </w:rPr>
        <w:t xml:space="preserve">, </w:t>
      </w:r>
      <w:proofErr w:type="spellStart"/>
      <w:r>
        <w:rPr>
          <w:rFonts w:cstheme="minorBidi"/>
          <w:color w:val="000000"/>
        </w:rPr>
        <w:t>condor_history</w:t>
      </w:r>
      <w:proofErr w:type="spellEnd"/>
      <w:r>
        <w:rPr>
          <w:rFonts w:cstheme="minorBidi"/>
          <w:color w:val="000000"/>
        </w:rPr>
        <w:t xml:space="preserve"> ou ambiente </w:t>
      </w:r>
      <w:proofErr w:type="spellStart"/>
      <w:r>
        <w:rPr>
          <w:rFonts w:cstheme="minorBidi"/>
          <w:color w:val="000000"/>
        </w:rPr>
        <w:t>libvirt</w:t>
      </w:r>
      <w:proofErr w:type="spellEnd"/>
      <w:r>
        <w:rPr>
          <w:rFonts w:cstheme="minorBidi"/>
          <w:color w:val="000000"/>
        </w:rPr>
        <w:t>).</w:t>
      </w:r>
    </w:p>
    <w:p w14:paraId="527AA2CB" w14:textId="77777777" w:rsidR="00E36DCF" w:rsidRDefault="00E36DCF">
      <w:pPr>
        <w:pStyle w:val="Padre3o"/>
        <w:jc w:val="both"/>
        <w:rPr>
          <w:rFonts w:cstheme="minorBidi"/>
        </w:rPr>
      </w:pPr>
      <w:r>
        <w:rPr>
          <w:rFonts w:cstheme="minorBidi"/>
          <w:color w:val="000000"/>
        </w:rPr>
        <w:tab/>
      </w:r>
    </w:p>
    <w:p w14:paraId="45C423DB" w14:textId="77777777" w:rsidR="00E36DCF" w:rsidRDefault="00E36DCF">
      <w:pPr>
        <w:pStyle w:val="Padre3o"/>
        <w:jc w:val="both"/>
        <w:rPr>
          <w:rFonts w:cstheme="minorBidi"/>
        </w:rPr>
      </w:pPr>
      <w:r>
        <w:rPr>
          <w:rFonts w:cstheme="minorBidi"/>
          <w:color w:val="000000"/>
        </w:rPr>
        <w:tab/>
        <w:t>– Serviço</w:t>
      </w:r>
    </w:p>
    <w:p w14:paraId="10A067CC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>Para executar como serviço, utilize o script “</w:t>
      </w:r>
      <w:bookmarkStart w:id="1" w:name="__DdeLink__280_981891425"/>
      <w:proofErr w:type="spellStart"/>
      <w:r>
        <w:rPr>
          <w:rFonts w:cstheme="minorBidi"/>
          <w:i/>
          <w:color w:val="000000"/>
        </w:rPr>
        <w:t>monitorKvmCondor</w:t>
      </w:r>
      <w:bookmarkEnd w:id="1"/>
      <w:proofErr w:type="spellEnd"/>
      <w:r>
        <w:rPr>
          <w:rFonts w:cstheme="minorBidi"/>
          <w:color w:val="000000"/>
        </w:rPr>
        <w:t xml:space="preserve">”. Copie o script para o diretório </w:t>
      </w:r>
      <w:r>
        <w:rPr>
          <w:rFonts w:cstheme="minorBidi"/>
          <w:i/>
          <w:color w:val="000000"/>
        </w:rPr>
        <w:t>/</w:t>
      </w:r>
      <w:proofErr w:type="spellStart"/>
      <w:r>
        <w:rPr>
          <w:rFonts w:cstheme="minorBidi"/>
          <w:i/>
          <w:color w:val="000000"/>
        </w:rPr>
        <w:t>etc</w:t>
      </w:r>
      <w:proofErr w:type="spellEnd"/>
      <w:r>
        <w:rPr>
          <w:rFonts w:cstheme="minorBidi"/>
          <w:i/>
          <w:color w:val="000000"/>
        </w:rPr>
        <w:t>/</w:t>
      </w:r>
      <w:proofErr w:type="spellStart"/>
      <w:r>
        <w:rPr>
          <w:rFonts w:cstheme="minorBidi"/>
          <w:i/>
          <w:color w:val="000000"/>
        </w:rPr>
        <w:t>init.d</w:t>
      </w:r>
      <w:proofErr w:type="spellEnd"/>
      <w:r>
        <w:rPr>
          <w:rFonts w:cstheme="minorBidi"/>
          <w:color w:val="000000"/>
        </w:rPr>
        <w:t>, dando as permissões necessárias para a sua execução.</w:t>
      </w:r>
    </w:p>
    <w:p w14:paraId="74BAAB6A" w14:textId="77777777" w:rsidR="00E36DCF" w:rsidRDefault="00E36DCF">
      <w:pPr>
        <w:pStyle w:val="Padre3o"/>
        <w:ind w:left="709"/>
        <w:jc w:val="both"/>
        <w:rPr>
          <w:rFonts w:cstheme="minorBidi"/>
          <w:color w:val="000000"/>
        </w:rPr>
      </w:pPr>
    </w:p>
    <w:p w14:paraId="384EE517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>Inclua o script para execução automática conforme o comando:</w:t>
      </w:r>
    </w:p>
    <w:p w14:paraId="45B76644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ab/>
      </w:r>
      <w:proofErr w:type="spellStart"/>
      <w:r>
        <w:rPr>
          <w:rFonts w:cstheme="minorBidi"/>
          <w:i/>
          <w:color w:val="000000"/>
        </w:rPr>
        <w:t>chkconfig</w:t>
      </w:r>
      <w:proofErr w:type="spellEnd"/>
      <w:r>
        <w:rPr>
          <w:rFonts w:cstheme="minorBidi"/>
          <w:i/>
          <w:color w:val="000000"/>
        </w:rPr>
        <w:t xml:space="preserve"> --</w:t>
      </w:r>
      <w:proofErr w:type="spellStart"/>
      <w:r>
        <w:rPr>
          <w:rFonts w:cstheme="minorBidi"/>
          <w:i/>
          <w:color w:val="000000"/>
        </w:rPr>
        <w:t>level</w:t>
      </w:r>
      <w:proofErr w:type="spellEnd"/>
      <w:r>
        <w:rPr>
          <w:rFonts w:cstheme="minorBidi"/>
          <w:i/>
          <w:color w:val="000000"/>
        </w:rPr>
        <w:t xml:space="preserve"> 345 </w:t>
      </w:r>
      <w:proofErr w:type="spellStart"/>
      <w:r>
        <w:rPr>
          <w:rFonts w:cstheme="minorBidi"/>
          <w:i/>
          <w:color w:val="000000"/>
        </w:rPr>
        <w:t>monitorKvmCondor</w:t>
      </w:r>
      <w:proofErr w:type="spellEnd"/>
      <w:r>
        <w:rPr>
          <w:rFonts w:cstheme="minorBidi"/>
          <w:i/>
          <w:color w:val="000000"/>
        </w:rPr>
        <w:t xml:space="preserve"> </w:t>
      </w:r>
      <w:proofErr w:type="spellStart"/>
      <w:r>
        <w:rPr>
          <w:rFonts w:cstheme="minorBidi"/>
          <w:i/>
          <w:color w:val="000000"/>
        </w:rPr>
        <w:t>on</w:t>
      </w:r>
      <w:proofErr w:type="spellEnd"/>
    </w:p>
    <w:p w14:paraId="27DB2069" w14:textId="77777777" w:rsidR="00E36DCF" w:rsidRDefault="00E36DCF">
      <w:pPr>
        <w:pStyle w:val="Padre3o"/>
        <w:ind w:left="709"/>
        <w:jc w:val="both"/>
        <w:rPr>
          <w:rFonts w:ascii="Courier" w:cstheme="minorBidi"/>
          <w:b/>
          <w:color w:val="FFFFFF"/>
          <w:sz w:val="18"/>
        </w:rPr>
      </w:pPr>
    </w:p>
    <w:p w14:paraId="1C773097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>Ou desabilite conforme:</w:t>
      </w:r>
    </w:p>
    <w:p w14:paraId="238FDF88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ab/>
      </w:r>
      <w:proofErr w:type="spellStart"/>
      <w:r>
        <w:rPr>
          <w:rFonts w:cstheme="minorBidi"/>
          <w:i/>
          <w:color w:val="000000"/>
        </w:rPr>
        <w:t>chkconfig</w:t>
      </w:r>
      <w:proofErr w:type="spellEnd"/>
      <w:r>
        <w:rPr>
          <w:rFonts w:cstheme="minorBidi"/>
          <w:i/>
          <w:color w:val="000000"/>
        </w:rPr>
        <w:t xml:space="preserve"> </w:t>
      </w:r>
      <w:proofErr w:type="spellStart"/>
      <w:r>
        <w:rPr>
          <w:rFonts w:cstheme="minorBidi"/>
          <w:i/>
          <w:color w:val="000000"/>
        </w:rPr>
        <w:t>monitorKvmCondor</w:t>
      </w:r>
      <w:proofErr w:type="spellEnd"/>
      <w:r>
        <w:rPr>
          <w:rFonts w:cstheme="minorBidi"/>
          <w:i/>
          <w:color w:val="000000"/>
        </w:rPr>
        <w:t xml:space="preserve"> off</w:t>
      </w:r>
    </w:p>
    <w:p w14:paraId="617F339B" w14:textId="77777777" w:rsidR="00E36DCF" w:rsidRDefault="00E36DCF">
      <w:pPr>
        <w:pStyle w:val="Padre3o"/>
        <w:ind w:left="709"/>
        <w:jc w:val="both"/>
        <w:rPr>
          <w:rFonts w:cstheme="minorBidi"/>
          <w:color w:val="000000"/>
        </w:rPr>
      </w:pPr>
    </w:p>
    <w:p w14:paraId="67EB9AEC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>
        <w:rPr>
          <w:rFonts w:cstheme="minorBidi"/>
          <w:color w:val="000000"/>
        </w:rPr>
        <w:t>A chamada manual segue o padrão.</w:t>
      </w:r>
    </w:p>
    <w:p w14:paraId="54A332DD" w14:textId="77777777" w:rsidR="00E36DCF" w:rsidRPr="00C83742" w:rsidRDefault="00E36DCF">
      <w:pPr>
        <w:pStyle w:val="Padre3o"/>
        <w:ind w:left="709"/>
        <w:jc w:val="both"/>
        <w:rPr>
          <w:rFonts w:cstheme="minorBidi"/>
          <w:lang w:val="en-US"/>
        </w:rPr>
      </w:pPr>
      <w:r>
        <w:rPr>
          <w:rFonts w:cstheme="minorBidi"/>
          <w:color w:val="000000"/>
        </w:rPr>
        <w:tab/>
      </w:r>
      <w:r w:rsidRPr="00C83742">
        <w:rPr>
          <w:rFonts w:cstheme="minorBidi"/>
          <w:i/>
          <w:color w:val="000000"/>
          <w:lang w:val="en-US"/>
        </w:rPr>
        <w:t>/</w:t>
      </w:r>
      <w:proofErr w:type="spellStart"/>
      <w:r w:rsidRPr="00C83742">
        <w:rPr>
          <w:rFonts w:cstheme="minorBidi"/>
          <w:i/>
          <w:color w:val="000000"/>
          <w:lang w:val="en-US"/>
        </w:rPr>
        <w:t>etc</w:t>
      </w:r>
      <w:proofErr w:type="spellEnd"/>
      <w:r w:rsidRPr="00C83742">
        <w:rPr>
          <w:rFonts w:cstheme="minorBidi"/>
          <w:i/>
          <w:color w:val="000000"/>
          <w:lang w:val="en-US"/>
        </w:rPr>
        <w:t>/</w:t>
      </w:r>
      <w:proofErr w:type="spellStart"/>
      <w:r w:rsidRPr="00C83742">
        <w:rPr>
          <w:rFonts w:cstheme="minorBidi"/>
          <w:i/>
          <w:color w:val="000000"/>
          <w:lang w:val="en-US"/>
        </w:rPr>
        <w:t>init.d</w:t>
      </w:r>
      <w:proofErr w:type="spellEnd"/>
      <w:r w:rsidRPr="00C83742">
        <w:rPr>
          <w:rFonts w:cstheme="minorBidi"/>
          <w:i/>
          <w:color w:val="000000"/>
          <w:lang w:val="en-US"/>
        </w:rPr>
        <w:t>/</w:t>
      </w:r>
      <w:proofErr w:type="spellStart"/>
      <w:r w:rsidRPr="00C83742">
        <w:rPr>
          <w:rFonts w:cstheme="minorBidi"/>
          <w:i/>
          <w:color w:val="000000"/>
          <w:lang w:val="en-US"/>
        </w:rPr>
        <w:t>monitorKvmCondor</w:t>
      </w:r>
      <w:proofErr w:type="spellEnd"/>
      <w:r w:rsidRPr="00C83742">
        <w:rPr>
          <w:rFonts w:cstheme="minorBidi"/>
          <w:i/>
          <w:color w:val="000000"/>
          <w:lang w:val="en-US"/>
        </w:rPr>
        <w:t xml:space="preserve"> start</w:t>
      </w:r>
    </w:p>
    <w:p w14:paraId="13E32E0A" w14:textId="77777777" w:rsidR="00E36DCF" w:rsidRPr="00C83742" w:rsidRDefault="00E36DCF">
      <w:pPr>
        <w:pStyle w:val="Padre3o"/>
        <w:ind w:left="709"/>
        <w:jc w:val="both"/>
        <w:rPr>
          <w:rFonts w:cstheme="minorBidi"/>
          <w:lang w:val="en-US"/>
        </w:rPr>
      </w:pPr>
      <w:r w:rsidRPr="00C83742">
        <w:rPr>
          <w:rFonts w:cstheme="minorBidi"/>
          <w:i/>
          <w:color w:val="000000"/>
          <w:lang w:val="en-US"/>
        </w:rPr>
        <w:tab/>
        <w:t>/</w:t>
      </w:r>
      <w:proofErr w:type="spellStart"/>
      <w:r w:rsidRPr="00C83742">
        <w:rPr>
          <w:rFonts w:cstheme="minorBidi"/>
          <w:i/>
          <w:color w:val="000000"/>
          <w:lang w:val="en-US"/>
        </w:rPr>
        <w:t>etc</w:t>
      </w:r>
      <w:proofErr w:type="spellEnd"/>
      <w:r w:rsidRPr="00C83742">
        <w:rPr>
          <w:rFonts w:cstheme="minorBidi"/>
          <w:i/>
          <w:color w:val="000000"/>
          <w:lang w:val="en-US"/>
        </w:rPr>
        <w:t>/</w:t>
      </w:r>
      <w:proofErr w:type="spellStart"/>
      <w:r w:rsidRPr="00C83742">
        <w:rPr>
          <w:rFonts w:cstheme="minorBidi"/>
          <w:i/>
          <w:color w:val="000000"/>
          <w:lang w:val="en-US"/>
        </w:rPr>
        <w:t>init.d</w:t>
      </w:r>
      <w:proofErr w:type="spellEnd"/>
      <w:r w:rsidRPr="00C83742">
        <w:rPr>
          <w:rFonts w:cstheme="minorBidi"/>
          <w:i/>
          <w:color w:val="000000"/>
          <w:lang w:val="en-US"/>
        </w:rPr>
        <w:t>/</w:t>
      </w:r>
      <w:proofErr w:type="spellStart"/>
      <w:r w:rsidRPr="00C83742">
        <w:rPr>
          <w:rFonts w:cstheme="minorBidi"/>
          <w:i/>
          <w:color w:val="000000"/>
          <w:lang w:val="en-US"/>
        </w:rPr>
        <w:t>monitorKvmCondor</w:t>
      </w:r>
      <w:proofErr w:type="spellEnd"/>
      <w:r w:rsidRPr="00C83742">
        <w:rPr>
          <w:rFonts w:cstheme="minorBidi"/>
          <w:i/>
          <w:color w:val="000000"/>
          <w:lang w:val="en-US"/>
        </w:rPr>
        <w:t xml:space="preserve"> stop</w:t>
      </w:r>
    </w:p>
    <w:p w14:paraId="0D6A02BD" w14:textId="77777777" w:rsidR="00E36DCF" w:rsidRDefault="00E36DCF">
      <w:pPr>
        <w:pStyle w:val="Padre3o"/>
        <w:ind w:left="709"/>
        <w:jc w:val="both"/>
        <w:rPr>
          <w:rFonts w:cstheme="minorBidi"/>
        </w:rPr>
      </w:pPr>
      <w:r w:rsidRPr="00C83742">
        <w:rPr>
          <w:rFonts w:cstheme="minorBidi"/>
          <w:i/>
          <w:color w:val="000000"/>
          <w:lang w:val="en-US"/>
        </w:rPr>
        <w:tab/>
      </w:r>
      <w:bookmarkStart w:id="2" w:name="__DdeLink__376_914854484"/>
      <w:bookmarkEnd w:id="2"/>
      <w:r>
        <w:rPr>
          <w:rFonts w:cstheme="minorBidi"/>
          <w:i/>
          <w:color w:val="000000"/>
        </w:rPr>
        <w:t>/</w:t>
      </w:r>
      <w:proofErr w:type="spellStart"/>
      <w:r>
        <w:rPr>
          <w:rFonts w:cstheme="minorBidi"/>
          <w:i/>
          <w:color w:val="000000"/>
        </w:rPr>
        <w:t>etc</w:t>
      </w:r>
      <w:proofErr w:type="spellEnd"/>
      <w:r>
        <w:rPr>
          <w:rFonts w:cstheme="minorBidi"/>
          <w:i/>
          <w:color w:val="000000"/>
        </w:rPr>
        <w:t>/</w:t>
      </w:r>
      <w:proofErr w:type="spellStart"/>
      <w:r>
        <w:rPr>
          <w:rFonts w:cstheme="minorBidi"/>
          <w:i/>
          <w:color w:val="000000"/>
        </w:rPr>
        <w:t>init.d</w:t>
      </w:r>
      <w:proofErr w:type="spellEnd"/>
      <w:r>
        <w:rPr>
          <w:rFonts w:cstheme="minorBidi"/>
          <w:i/>
          <w:color w:val="000000"/>
        </w:rPr>
        <w:t>/</w:t>
      </w:r>
      <w:proofErr w:type="spellStart"/>
      <w:r>
        <w:rPr>
          <w:rFonts w:cstheme="minorBidi"/>
          <w:i/>
          <w:color w:val="000000"/>
        </w:rPr>
        <w:t>monitorKvmCondor</w:t>
      </w:r>
      <w:proofErr w:type="spellEnd"/>
      <w:r>
        <w:rPr>
          <w:rFonts w:cstheme="minorBidi"/>
          <w:i/>
          <w:color w:val="000000"/>
        </w:rPr>
        <w:t xml:space="preserve"> status</w:t>
      </w:r>
    </w:p>
    <w:p w14:paraId="36F7BC9D" w14:textId="77777777" w:rsidR="00E36DCF" w:rsidRDefault="00E36DCF">
      <w:pPr>
        <w:pStyle w:val="Padre3o"/>
        <w:ind w:left="709"/>
        <w:jc w:val="both"/>
        <w:rPr>
          <w:rFonts w:cstheme="minorBidi"/>
          <w:i/>
          <w:color w:val="000000"/>
        </w:rPr>
      </w:pPr>
      <w:r>
        <w:rPr>
          <w:rFonts w:cstheme="minorBidi"/>
          <w:i/>
          <w:color w:val="000000"/>
        </w:rPr>
        <w:tab/>
        <w:t>/</w:t>
      </w:r>
      <w:proofErr w:type="spellStart"/>
      <w:r>
        <w:rPr>
          <w:rFonts w:cstheme="minorBidi"/>
          <w:i/>
          <w:color w:val="000000"/>
        </w:rPr>
        <w:t>etc</w:t>
      </w:r>
      <w:proofErr w:type="spellEnd"/>
      <w:r>
        <w:rPr>
          <w:rFonts w:cstheme="minorBidi"/>
          <w:i/>
          <w:color w:val="000000"/>
        </w:rPr>
        <w:t>/</w:t>
      </w:r>
      <w:proofErr w:type="spellStart"/>
      <w:r>
        <w:rPr>
          <w:rFonts w:cstheme="minorBidi"/>
          <w:i/>
          <w:color w:val="000000"/>
        </w:rPr>
        <w:t>init.d</w:t>
      </w:r>
      <w:proofErr w:type="spellEnd"/>
      <w:r>
        <w:rPr>
          <w:rFonts w:cstheme="minorBidi"/>
          <w:i/>
          <w:color w:val="000000"/>
        </w:rPr>
        <w:t>/</w:t>
      </w:r>
      <w:proofErr w:type="spellStart"/>
      <w:r>
        <w:rPr>
          <w:rFonts w:cstheme="minorBidi"/>
          <w:i/>
          <w:color w:val="000000"/>
        </w:rPr>
        <w:t>monitorKvmCondor</w:t>
      </w:r>
      <w:proofErr w:type="spellEnd"/>
      <w:r>
        <w:rPr>
          <w:rFonts w:cstheme="minorBidi"/>
          <w:i/>
          <w:color w:val="000000"/>
        </w:rPr>
        <w:t xml:space="preserve"> </w:t>
      </w:r>
      <w:proofErr w:type="spellStart"/>
      <w:r>
        <w:rPr>
          <w:rFonts w:cstheme="minorBidi"/>
          <w:i/>
          <w:color w:val="000000"/>
        </w:rPr>
        <w:t>restart</w:t>
      </w:r>
      <w:proofErr w:type="spellEnd"/>
    </w:p>
    <w:p w14:paraId="590BB677" w14:textId="77777777" w:rsidR="00175856" w:rsidRDefault="00175856">
      <w:pPr>
        <w:pStyle w:val="Padre3o"/>
        <w:ind w:left="709"/>
        <w:jc w:val="both"/>
        <w:rPr>
          <w:rFonts w:cstheme="minorBidi"/>
          <w:color w:val="000000"/>
        </w:rPr>
      </w:pPr>
    </w:p>
    <w:p w14:paraId="3163CE7F" w14:textId="77777777" w:rsidR="00175856" w:rsidRDefault="00175856">
      <w:pPr>
        <w:pStyle w:val="Padre3o"/>
        <w:ind w:left="709"/>
        <w:jc w:val="both"/>
        <w:rPr>
          <w:rFonts w:cstheme="minorBidi"/>
          <w:color w:val="000000"/>
        </w:rPr>
      </w:pPr>
    </w:p>
    <w:p w14:paraId="5CF59AC1" w14:textId="77777777" w:rsidR="00175856" w:rsidRPr="009A747B" w:rsidRDefault="009A747B" w:rsidP="00175856">
      <w:pPr>
        <w:pStyle w:val="Padre3o"/>
        <w:numPr>
          <w:ilvl w:val="0"/>
          <w:numId w:val="4"/>
        </w:numPr>
        <w:jc w:val="both"/>
        <w:rPr>
          <w:rFonts w:cstheme="minorBidi"/>
          <w:color w:val="000000"/>
          <w:sz w:val="28"/>
        </w:rPr>
      </w:pPr>
      <w:proofErr w:type="spellStart"/>
      <w:r w:rsidRPr="009A747B">
        <w:rPr>
          <w:rFonts w:cstheme="minorBidi"/>
          <w:sz w:val="28"/>
        </w:rPr>
        <w:t>ToDo</w:t>
      </w:r>
      <w:proofErr w:type="spellEnd"/>
    </w:p>
    <w:p w14:paraId="553EB5EE" w14:textId="77777777" w:rsidR="009A747B" w:rsidRDefault="009A747B" w:rsidP="00175856">
      <w:pPr>
        <w:pStyle w:val="Padre3o"/>
        <w:jc w:val="both"/>
        <w:rPr>
          <w:rFonts w:cstheme="minorBidi"/>
        </w:rPr>
      </w:pPr>
    </w:p>
    <w:p w14:paraId="61D640CD" w14:textId="77777777" w:rsidR="00175856" w:rsidRDefault="00175856" w:rsidP="00175856">
      <w:pPr>
        <w:pStyle w:val="Padre3o"/>
        <w:jc w:val="both"/>
        <w:rPr>
          <w:rFonts w:cstheme="minorBidi"/>
        </w:rPr>
      </w:pPr>
      <w:r>
        <w:rPr>
          <w:rFonts w:cstheme="minorBidi"/>
        </w:rPr>
        <w:t xml:space="preserve">1) Permitir gerenciar mais de um host </w:t>
      </w:r>
      <w:proofErr w:type="spellStart"/>
      <w:r>
        <w:rPr>
          <w:rFonts w:cstheme="minorBidi"/>
        </w:rPr>
        <w:t>libvirt</w:t>
      </w:r>
      <w:proofErr w:type="spellEnd"/>
      <w:r>
        <w:rPr>
          <w:rFonts w:cstheme="minorBidi"/>
        </w:rPr>
        <w:t xml:space="preserve">. Seria necessário uma lista de hosts, </w:t>
      </w:r>
      <w:r w:rsidR="00DE334D">
        <w:rPr>
          <w:rFonts w:cstheme="minorBidi"/>
        </w:rPr>
        <w:t>com</w:t>
      </w:r>
      <w:r>
        <w:rPr>
          <w:rFonts w:cstheme="minorBidi"/>
        </w:rPr>
        <w:t xml:space="preserve"> o padrão dos nomes das </w:t>
      </w:r>
      <w:proofErr w:type="spellStart"/>
      <w:r>
        <w:rPr>
          <w:rFonts w:cstheme="minorBidi"/>
        </w:rPr>
        <w:t>VMs</w:t>
      </w:r>
      <w:proofErr w:type="spellEnd"/>
      <w:r>
        <w:rPr>
          <w:rFonts w:cstheme="minorBidi"/>
        </w:rPr>
        <w:t xml:space="preserve"> para cada host;</w:t>
      </w:r>
    </w:p>
    <w:p w14:paraId="7380F467" w14:textId="77777777" w:rsidR="00175856" w:rsidRDefault="00175856" w:rsidP="00175856">
      <w:pPr>
        <w:pStyle w:val="Padre3o"/>
        <w:jc w:val="both"/>
        <w:rPr>
          <w:rFonts w:cstheme="minorBidi"/>
        </w:rPr>
      </w:pPr>
      <w:r>
        <w:rPr>
          <w:rFonts w:cstheme="minorBidi"/>
        </w:rPr>
        <w:t>2) Permitir ativar/desativar o processo de monitoramento da VM</w:t>
      </w:r>
      <w:r w:rsidR="00DE334D">
        <w:rPr>
          <w:rFonts w:cstheme="minorBidi"/>
        </w:rPr>
        <w:t xml:space="preserve"> especial (fila de Jobs Condor) caso a máquina não seja virtual e sim física;</w:t>
      </w:r>
    </w:p>
    <w:p w14:paraId="352CFDE4" w14:textId="77777777" w:rsidR="00175856" w:rsidRPr="00175856" w:rsidRDefault="00175856" w:rsidP="00175856">
      <w:pPr>
        <w:pStyle w:val="Padre3o"/>
        <w:jc w:val="both"/>
        <w:rPr>
          <w:rFonts w:cstheme="minorBidi"/>
        </w:rPr>
      </w:pPr>
      <w:r>
        <w:rPr>
          <w:rFonts w:cstheme="minorBidi"/>
        </w:rPr>
        <w:t>3) Permitir especificar o endereço do host onde a VM especial está implantada;</w:t>
      </w:r>
    </w:p>
    <w:sectPr w:rsidR="00175856" w:rsidRPr="00175856" w:rsidSect="00777ACF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1069" w:hanging="360"/>
      </w:pPr>
      <w:rPr>
        <w:rFonts w:ascii="Liberation Serif" w:hAnsi="Liberation Serif"/>
      </w:rPr>
    </w:lvl>
    <w:lvl w:ilvl="1">
      <w:start w:val="1"/>
      <w:numFmt w:val="bullet"/>
      <w:lvlText w:val="◦"/>
      <w:lvlJc w:val="left"/>
      <w:pPr>
        <w:ind w:left="1429" w:hanging="360"/>
      </w:pPr>
      <w:rPr>
        <w:rFonts w:ascii="Liberation Serif" w:hAnsi="Liberation Serif"/>
      </w:rPr>
    </w:lvl>
    <w:lvl w:ilvl="2">
      <w:start w:val="1"/>
      <w:numFmt w:val="bullet"/>
      <w:lvlText w:val="▪"/>
      <w:lvlJc w:val="left"/>
      <w:pPr>
        <w:ind w:left="1789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ind w:left="2149" w:hanging="360"/>
      </w:pPr>
      <w:rPr>
        <w:rFonts w:ascii="Liberation Serif" w:hAnsi="Liberation Serif"/>
      </w:rPr>
    </w:lvl>
    <w:lvl w:ilvl="4">
      <w:start w:val="1"/>
      <w:numFmt w:val="bullet"/>
      <w:lvlText w:val="◦"/>
      <w:lvlJc w:val="left"/>
      <w:pPr>
        <w:ind w:left="2509" w:hanging="360"/>
      </w:pPr>
      <w:rPr>
        <w:rFonts w:ascii="Liberation Serif" w:hAnsi="Liberation Serif"/>
      </w:rPr>
    </w:lvl>
    <w:lvl w:ilvl="5">
      <w:start w:val="1"/>
      <w:numFmt w:val="bullet"/>
      <w:lvlText w:val="▪"/>
      <w:lvlJc w:val="left"/>
      <w:pPr>
        <w:ind w:left="2869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ind w:left="3229" w:hanging="360"/>
      </w:pPr>
      <w:rPr>
        <w:rFonts w:ascii="Liberation Serif" w:hAnsi="Liberation Serif"/>
      </w:rPr>
    </w:lvl>
    <w:lvl w:ilvl="7">
      <w:start w:val="1"/>
      <w:numFmt w:val="bullet"/>
      <w:lvlText w:val="◦"/>
      <w:lvlJc w:val="left"/>
      <w:pPr>
        <w:ind w:left="3589" w:hanging="360"/>
      </w:pPr>
      <w:rPr>
        <w:rFonts w:ascii="Liberation Serif" w:hAnsi="Liberation Serif"/>
      </w:rPr>
    </w:lvl>
    <w:lvl w:ilvl="8">
      <w:start w:val="1"/>
      <w:numFmt w:val="bullet"/>
      <w:lvlText w:val="▪"/>
      <w:lvlJc w:val="left"/>
      <w:pPr>
        <w:ind w:left="3949" w:hanging="360"/>
      </w:pPr>
      <w:rPr>
        <w:rFonts w:ascii="Liberation Serif" w:hAnsi="Liberation Serif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Liberation Serif" w:hAnsi="Liberation Serif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3">
    <w:nsid w:val="1C355DCC"/>
    <w:multiLevelType w:val="hybridMultilevel"/>
    <w:tmpl w:val="663EE6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FA3D0B"/>
    <w:multiLevelType w:val="hybridMultilevel"/>
    <w:tmpl w:val="F96085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DA6943"/>
    <w:multiLevelType w:val="hybridMultilevel"/>
    <w:tmpl w:val="BED0BB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46A3EE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551181"/>
    <w:multiLevelType w:val="hybridMultilevel"/>
    <w:tmpl w:val="6A8E60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3742"/>
    <w:rsid w:val="00004C7B"/>
    <w:rsid w:val="00024AF0"/>
    <w:rsid w:val="00035018"/>
    <w:rsid w:val="00065518"/>
    <w:rsid w:val="00084A33"/>
    <w:rsid w:val="00087F76"/>
    <w:rsid w:val="000B7DEF"/>
    <w:rsid w:val="000E2236"/>
    <w:rsid w:val="000F7101"/>
    <w:rsid w:val="001220EE"/>
    <w:rsid w:val="00162795"/>
    <w:rsid w:val="00175856"/>
    <w:rsid w:val="0017602E"/>
    <w:rsid w:val="00182052"/>
    <w:rsid w:val="001B0796"/>
    <w:rsid w:val="0027790D"/>
    <w:rsid w:val="002B46E1"/>
    <w:rsid w:val="002C16CC"/>
    <w:rsid w:val="00345E0C"/>
    <w:rsid w:val="00357DE4"/>
    <w:rsid w:val="003A6E1D"/>
    <w:rsid w:val="003B11F7"/>
    <w:rsid w:val="004932CE"/>
    <w:rsid w:val="004D7808"/>
    <w:rsid w:val="00525D0B"/>
    <w:rsid w:val="00550114"/>
    <w:rsid w:val="005816CD"/>
    <w:rsid w:val="005A2DBB"/>
    <w:rsid w:val="005E1121"/>
    <w:rsid w:val="00600D72"/>
    <w:rsid w:val="00645FE6"/>
    <w:rsid w:val="006559D0"/>
    <w:rsid w:val="00672544"/>
    <w:rsid w:val="00714E8A"/>
    <w:rsid w:val="00715DF6"/>
    <w:rsid w:val="00731CB7"/>
    <w:rsid w:val="007458B8"/>
    <w:rsid w:val="007559D6"/>
    <w:rsid w:val="00760FEC"/>
    <w:rsid w:val="00777ACF"/>
    <w:rsid w:val="0086007C"/>
    <w:rsid w:val="00985C93"/>
    <w:rsid w:val="009A747B"/>
    <w:rsid w:val="009F560E"/>
    <w:rsid w:val="00A50DE0"/>
    <w:rsid w:val="00A62DB0"/>
    <w:rsid w:val="00A66F20"/>
    <w:rsid w:val="00AA7828"/>
    <w:rsid w:val="00AB73F8"/>
    <w:rsid w:val="00AF0BC9"/>
    <w:rsid w:val="00B553D3"/>
    <w:rsid w:val="00BD0EC7"/>
    <w:rsid w:val="00BF395F"/>
    <w:rsid w:val="00BF459A"/>
    <w:rsid w:val="00BF7EEA"/>
    <w:rsid w:val="00C72785"/>
    <w:rsid w:val="00C83742"/>
    <w:rsid w:val="00D049BC"/>
    <w:rsid w:val="00D27EFF"/>
    <w:rsid w:val="00D55B9C"/>
    <w:rsid w:val="00D855B0"/>
    <w:rsid w:val="00DA3139"/>
    <w:rsid w:val="00DE334D"/>
    <w:rsid w:val="00E36DCF"/>
    <w:rsid w:val="00E4410F"/>
    <w:rsid w:val="00F43D05"/>
    <w:rsid w:val="00F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7EA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ACF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e3o">
    <w:name w:val="Padrãe3o"/>
    <w:rsid w:val="00777ACF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kern w:val="1"/>
      <w:sz w:val="24"/>
      <w:szCs w:val="24"/>
      <w:lang w:eastAsia="zh-CN" w:bidi="hi-IN"/>
    </w:rPr>
  </w:style>
  <w:style w:type="paragraph" w:customStyle="1" w:styleId="Tedtulo">
    <w:name w:val="Tíedtulo"/>
    <w:basedOn w:val="Padre3o"/>
    <w:next w:val="BodyText"/>
    <w:uiPriority w:val="99"/>
    <w:rsid w:val="00777ACF"/>
    <w:pPr>
      <w:keepNext/>
      <w:spacing w:before="240" w:after="120"/>
    </w:pPr>
    <w:rPr>
      <w:rFonts w:ascii="Liberation Sans" w:eastAsia="Times New Roman" w:cs="Liberation Sans"/>
      <w:sz w:val="28"/>
      <w:szCs w:val="28"/>
    </w:rPr>
  </w:style>
  <w:style w:type="paragraph" w:styleId="BodyText">
    <w:name w:val="Body Text"/>
    <w:basedOn w:val="Padre3o"/>
    <w:link w:val="BodyTextChar"/>
    <w:uiPriority w:val="99"/>
    <w:rsid w:val="00777A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77ACF"/>
    <w:rPr>
      <w:rFonts w:cs="Times New Roman"/>
    </w:rPr>
  </w:style>
  <w:style w:type="paragraph" w:styleId="List">
    <w:name w:val="List"/>
    <w:basedOn w:val="BodyText"/>
    <w:uiPriority w:val="99"/>
    <w:rsid w:val="00777ACF"/>
  </w:style>
  <w:style w:type="paragraph" w:styleId="Caption">
    <w:name w:val="caption"/>
    <w:basedOn w:val="Padre3o"/>
    <w:uiPriority w:val="99"/>
    <w:qFormat/>
    <w:rsid w:val="00777ACF"/>
    <w:pPr>
      <w:suppressLineNumbers/>
      <w:spacing w:before="120" w:after="120"/>
    </w:pPr>
    <w:rPr>
      <w:i/>
      <w:iCs/>
    </w:rPr>
  </w:style>
  <w:style w:type="paragraph" w:customStyle="1" w:styleId="cdndice">
    <w:name w:val="Ícdndice"/>
    <w:basedOn w:val="Padre3o"/>
    <w:uiPriority w:val="99"/>
    <w:rsid w:val="00777ACF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46BAE-9480-3248-808E-8CF84834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1409</Words>
  <Characters>8037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rkendy</dc:creator>
  <cp:lastModifiedBy>Roberto</cp:lastModifiedBy>
  <cp:revision>20</cp:revision>
  <cp:lastPrinted>2013-08-22T23:29:00Z</cp:lastPrinted>
  <dcterms:created xsi:type="dcterms:W3CDTF">2013-07-09T23:18:00Z</dcterms:created>
  <dcterms:modified xsi:type="dcterms:W3CDTF">2014-12-02T15:38:00Z</dcterms:modified>
</cp:coreProperties>
</file>